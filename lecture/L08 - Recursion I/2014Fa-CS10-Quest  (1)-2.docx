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3E335" w14:textId="77777777" w:rsidR="00286F44" w:rsidRDefault="00286F44">
      <w:pPr>
        <w:jc w:val="center"/>
      </w:pPr>
      <w:r>
        <w:rPr>
          <w:b/>
          <w:bCs/>
          <w:sz w:val="24"/>
          <w:szCs w:val="24"/>
        </w:rPr>
        <w:t>University of California, Berkeley – College of Engineering</w:t>
      </w:r>
      <w:r>
        <w:rPr>
          <w:b/>
          <w:bCs/>
          <w:sz w:val="24"/>
          <w:szCs w:val="24"/>
        </w:rPr>
        <w:br/>
      </w:r>
      <w:r>
        <w:t>Department of Electrical Engineering and Computer Sciences</w:t>
      </w:r>
    </w:p>
    <w:p w14:paraId="65506B4D" w14:textId="27C8C77D" w:rsidR="00286F44" w:rsidRDefault="000C44A9">
      <w:pPr>
        <w:jc w:val="center"/>
      </w:pPr>
      <w:r>
        <w:t>Fall</w:t>
      </w:r>
      <w:r w:rsidR="00674AA7">
        <w:t xml:space="preserve"> 2014          </w:t>
      </w:r>
      <w:r>
        <w:t>Instructor: Gerald Friedland</w:t>
      </w:r>
      <w:r w:rsidR="00674AA7">
        <w:t xml:space="preserve">          </w:t>
      </w:r>
      <w:r w:rsidR="00BF611C">
        <w:t>201</w:t>
      </w:r>
      <w:r w:rsidR="00674AA7">
        <w:t>4</w:t>
      </w:r>
      <w:r w:rsidR="00BF611C">
        <w:t>-</w:t>
      </w:r>
      <w:r>
        <w:t>10</w:t>
      </w:r>
      <w:r w:rsidR="00AA00CD">
        <w:t>-</w:t>
      </w:r>
      <w:r>
        <w:t>01</w:t>
      </w:r>
    </w:p>
    <w:p w14:paraId="3DCE8331" w14:textId="77777777" w:rsidR="00817BBF" w:rsidRPr="000239FE" w:rsidRDefault="00817BBF" w:rsidP="00817BBF">
      <w:pPr>
        <w:pStyle w:val="Heading1"/>
        <w:jc w:val="center"/>
        <w:rPr>
          <w:caps/>
          <w:sz w:val="9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360F4">
        <w:rPr>
          <w:caps/>
          <w:sz w:val="9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CS10 </w:t>
      </w:r>
      <w:r>
        <w:rPr>
          <w:caps/>
          <w:sz w:val="9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QUEst</w:t>
      </w:r>
    </w:p>
    <w:tbl>
      <w:tblPr>
        <w:tblW w:w="0" w:type="auto"/>
        <w:tblInd w:w="100" w:type="dxa"/>
        <w:tblLook w:val="0000" w:firstRow="0" w:lastRow="0" w:firstColumn="0" w:lastColumn="0" w:noHBand="0" w:noVBand="0"/>
      </w:tblPr>
      <w:tblGrid>
        <w:gridCol w:w="4904"/>
        <w:gridCol w:w="3033"/>
        <w:gridCol w:w="3049"/>
      </w:tblGrid>
      <w:tr w:rsidR="000C44A9" w14:paraId="714CF170" w14:textId="77777777" w:rsidTr="00386FAF">
        <w:trPr>
          <w:trHeight w:val="280"/>
        </w:trPr>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D68974" w14:textId="5743F7F9" w:rsidR="00286F44" w:rsidRDefault="00286F44" w:rsidP="00386FAF">
            <w:pPr>
              <w:jc w:val="right"/>
            </w:pPr>
            <w:r w:rsidRPr="003F739E">
              <w:rPr>
                <w:b/>
                <w:i/>
                <w:iCs/>
              </w:rPr>
              <w:t>Last</w:t>
            </w:r>
            <w:r>
              <w:rPr>
                <w:i/>
                <w:iCs/>
              </w:rPr>
              <w:t xml:space="preserve"> Name</w:t>
            </w:r>
            <w:r w:rsidR="003F739E">
              <w:rPr>
                <w:i/>
                <w:iCs/>
              </w:rPr>
              <w:t xml:space="preserve"> (Please print clearly)</w:t>
            </w:r>
          </w:p>
        </w:tc>
        <w:tc>
          <w:tcPr>
            <w:tcW w:w="54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3FF7C" w14:textId="7D3474EA" w:rsidR="00286F44" w:rsidRPr="003D5EA4" w:rsidRDefault="00286F44" w:rsidP="003D5EA4">
            <w:pPr>
              <w:jc w:val="center"/>
              <w:rPr>
                <w:b/>
                <w:vanish/>
                <w:color w:val="FF0000"/>
              </w:rPr>
            </w:pPr>
          </w:p>
        </w:tc>
      </w:tr>
      <w:tr w:rsidR="000C44A9" w14:paraId="10B0251C" w14:textId="77777777" w:rsidTr="00386FAF">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D75B23" w14:textId="658CF481" w:rsidR="00286F44" w:rsidRDefault="00286F44" w:rsidP="00386FAF">
            <w:pPr>
              <w:jc w:val="right"/>
            </w:pPr>
            <w:r w:rsidRPr="003F739E">
              <w:rPr>
                <w:b/>
                <w:i/>
                <w:iCs/>
              </w:rPr>
              <w:t>First</w:t>
            </w:r>
            <w:r>
              <w:rPr>
                <w:i/>
                <w:iCs/>
              </w:rPr>
              <w:t xml:space="preserve"> Name</w:t>
            </w:r>
            <w:r w:rsidR="003F739E">
              <w:rPr>
                <w:i/>
                <w:iCs/>
              </w:rPr>
              <w:t xml:space="preserve"> (Please print clearly)</w:t>
            </w:r>
          </w:p>
        </w:tc>
        <w:tc>
          <w:tcPr>
            <w:tcW w:w="54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01485" w14:textId="77777777" w:rsidR="00286F44" w:rsidRDefault="00286F44">
            <w:pPr>
              <w:jc w:val="right"/>
            </w:pPr>
          </w:p>
        </w:tc>
      </w:tr>
      <w:tr w:rsidR="000C44A9" w14:paraId="62590BE7" w14:textId="77777777" w:rsidTr="00386FAF">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8C6123" w14:textId="77777777" w:rsidR="00286F44" w:rsidRDefault="00286F44" w:rsidP="00386FAF">
            <w:pPr>
              <w:jc w:val="right"/>
            </w:pPr>
            <w:r>
              <w:rPr>
                <w:i/>
                <w:iCs/>
              </w:rPr>
              <w:t>Student ID Number</w:t>
            </w:r>
          </w:p>
        </w:tc>
        <w:tc>
          <w:tcPr>
            <w:tcW w:w="54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75DDF" w14:textId="77777777" w:rsidR="00286F44" w:rsidRDefault="00286F44"/>
        </w:tc>
      </w:tr>
      <w:tr w:rsidR="000C44A9" w14:paraId="755EC3C2" w14:textId="77777777" w:rsidTr="006C223D">
        <w:trPr>
          <w:trHeight w:val="360"/>
        </w:trPr>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ED064A" w14:textId="58A71C44" w:rsidR="00286F44" w:rsidRDefault="00386FAF" w:rsidP="006C223D">
            <w:pPr>
              <w:jc w:val="center"/>
            </w:pPr>
            <w:r>
              <w:rPr>
                <w:i/>
                <w:iCs/>
              </w:rPr>
              <w:t>Circle t</w:t>
            </w:r>
            <w:r w:rsidR="00286F44">
              <w:rPr>
                <w:i/>
                <w:iCs/>
              </w:rPr>
              <w:t xml:space="preserve">he name of your </w:t>
            </w:r>
            <w:r>
              <w:rPr>
                <w:i/>
                <w:iCs/>
              </w:rPr>
              <w:t>Friday Discussion</w:t>
            </w:r>
            <w:r w:rsidR="00286F44">
              <w:rPr>
                <w:i/>
                <w:iCs/>
              </w:rPr>
              <w:t xml:space="preserve"> </w:t>
            </w:r>
            <w:r>
              <w:rPr>
                <w:i/>
                <w:iCs/>
              </w:rPr>
              <w:t>TA</w:t>
            </w:r>
          </w:p>
        </w:tc>
        <w:tc>
          <w:tcPr>
            <w:tcW w:w="54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517CF3" w14:textId="667A6574" w:rsidR="00286F44" w:rsidRDefault="000C44A9" w:rsidP="006C223D">
            <w:pPr>
              <w:jc w:val="center"/>
              <w:rPr>
                <w:b/>
                <w:bCs/>
              </w:rPr>
            </w:pPr>
            <w:r>
              <w:rPr>
                <w:b/>
                <w:bCs/>
              </w:rPr>
              <w:t>Adam</w:t>
            </w:r>
            <w:r w:rsidR="00AA00CD">
              <w:rPr>
                <w:b/>
                <w:bCs/>
              </w:rPr>
              <w:t>   </w:t>
            </w:r>
            <w:r>
              <w:rPr>
                <w:b/>
                <w:bCs/>
              </w:rPr>
              <w:t>Andy</w:t>
            </w:r>
            <w:r w:rsidR="00AA00CD">
              <w:rPr>
                <w:b/>
                <w:bCs/>
              </w:rPr>
              <w:t>   </w:t>
            </w:r>
            <w:r>
              <w:rPr>
                <w:b/>
                <w:bCs/>
              </w:rPr>
              <w:t>Arany</w:t>
            </w:r>
            <w:r w:rsidR="00674AA7">
              <w:rPr>
                <w:b/>
                <w:bCs/>
              </w:rPr>
              <w:t>   </w:t>
            </w:r>
            <w:r>
              <w:rPr>
                <w:b/>
                <w:bCs/>
              </w:rPr>
              <w:t>Jaclyn</w:t>
            </w:r>
            <w:r w:rsidR="00F2277B">
              <w:rPr>
                <w:b/>
                <w:bCs/>
              </w:rPr>
              <w:t>   </w:t>
            </w:r>
            <w:r>
              <w:rPr>
                <w:b/>
                <w:bCs/>
              </w:rPr>
              <w:t>Janna</w:t>
            </w:r>
            <w:r w:rsidR="00AA00CD">
              <w:rPr>
                <w:b/>
                <w:bCs/>
              </w:rPr>
              <w:t>   </w:t>
            </w:r>
            <w:r>
              <w:rPr>
                <w:b/>
                <w:bCs/>
              </w:rPr>
              <w:t>Joseph</w:t>
            </w:r>
            <w:r w:rsidR="00674AA7">
              <w:rPr>
                <w:b/>
                <w:bCs/>
              </w:rPr>
              <w:t>   </w:t>
            </w:r>
            <w:r>
              <w:rPr>
                <w:b/>
                <w:bCs/>
              </w:rPr>
              <w:t>Jeffrey</w:t>
            </w:r>
            <w:r w:rsidR="00674AA7">
              <w:rPr>
                <w:b/>
                <w:bCs/>
              </w:rPr>
              <w:t>   </w:t>
            </w:r>
          </w:p>
          <w:p w14:paraId="12384D04" w14:textId="77777777" w:rsidR="006C223D" w:rsidRDefault="006C223D" w:rsidP="006C223D">
            <w:pPr>
              <w:jc w:val="center"/>
              <w:rPr>
                <w:b/>
              </w:rPr>
            </w:pPr>
          </w:p>
          <w:p w14:paraId="291713C9" w14:textId="12C2D3CC" w:rsidR="000C44A9" w:rsidRPr="000C44A9" w:rsidRDefault="003F739E" w:rsidP="006C223D">
            <w:pPr>
              <w:jc w:val="center"/>
              <w:rPr>
                <w:b/>
              </w:rPr>
            </w:pPr>
            <w:r>
              <w:rPr>
                <w:b/>
                <w:bCs/>
              </w:rPr>
              <w:t>Max</w:t>
            </w:r>
            <w:r>
              <w:rPr>
                <w:b/>
              </w:rPr>
              <w:t xml:space="preserve">   </w:t>
            </w:r>
            <w:r w:rsidR="000C44A9">
              <w:rPr>
                <w:b/>
              </w:rPr>
              <w:t>Rachel</w:t>
            </w:r>
            <w:r>
              <w:rPr>
                <w:b/>
              </w:rPr>
              <w:t xml:space="preserve"> </w:t>
            </w:r>
            <w:r w:rsidR="000C44A9">
              <w:rPr>
                <w:b/>
              </w:rPr>
              <w:t xml:space="preserve">   Sumer   Steven   Victoria</w:t>
            </w:r>
          </w:p>
        </w:tc>
      </w:tr>
      <w:tr w:rsidR="000C44A9" w14:paraId="66DEED50" w14:textId="77777777" w:rsidTr="00386FAF">
        <w:trPr>
          <w:trHeight w:val="360"/>
        </w:trPr>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2CDA89" w14:textId="0D336F11" w:rsidR="00B34DCE" w:rsidRDefault="00B34DCE" w:rsidP="00674AA7">
            <w:pPr>
              <w:jc w:val="right"/>
              <w:rPr>
                <w:i/>
                <w:iCs/>
              </w:rPr>
            </w:pPr>
            <w:r>
              <w:rPr>
                <w:i/>
                <w:iCs/>
              </w:rPr>
              <w:t xml:space="preserve">What time </w:t>
            </w:r>
            <w:r w:rsidR="00674AA7">
              <w:rPr>
                <w:i/>
                <w:iCs/>
              </w:rPr>
              <w:t>is your</w:t>
            </w:r>
            <w:r>
              <w:rPr>
                <w:i/>
                <w:iCs/>
              </w:rPr>
              <w:t xml:space="preserve"> discussion on Friday?</w:t>
            </w:r>
          </w:p>
        </w:tc>
        <w:tc>
          <w:tcPr>
            <w:tcW w:w="54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89A93" w14:textId="77777777" w:rsidR="00B34DCE" w:rsidRDefault="00B34DCE" w:rsidP="00AA00CD">
            <w:pPr>
              <w:jc w:val="center"/>
              <w:rPr>
                <w:b/>
                <w:bCs/>
              </w:rPr>
            </w:pPr>
          </w:p>
        </w:tc>
      </w:tr>
      <w:tr w:rsidR="000C44A9" w14:paraId="3D78DEBB" w14:textId="77777777" w:rsidTr="00386FAF">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88DD17" w14:textId="0D0E3C9D" w:rsidR="00665278" w:rsidRDefault="00665278" w:rsidP="00386FAF">
            <w:pPr>
              <w:jc w:val="right"/>
            </w:pPr>
            <w:r>
              <w:rPr>
                <w:i/>
                <w:iCs/>
              </w:rPr>
              <w:t>Name of the person to your: Left | Right</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839ED" w14:textId="77777777" w:rsidR="00665278" w:rsidRDefault="00665278"/>
        </w:tc>
        <w:tc>
          <w:tcPr>
            <w:tcW w:w="2700" w:type="dxa"/>
            <w:tcBorders>
              <w:top w:val="single" w:sz="8" w:space="0" w:color="000000"/>
              <w:left w:val="single" w:sz="8" w:space="0" w:color="000000"/>
              <w:bottom w:val="single" w:sz="8" w:space="0" w:color="000000"/>
              <w:right w:val="single" w:sz="8" w:space="0" w:color="000000"/>
            </w:tcBorders>
          </w:tcPr>
          <w:p w14:paraId="50969FAF" w14:textId="611DD52E" w:rsidR="00665278" w:rsidRDefault="00665278"/>
        </w:tc>
      </w:tr>
      <w:tr w:rsidR="000C44A9" w14:paraId="15E769BF" w14:textId="77777777" w:rsidTr="00386FAF">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3D6332" w14:textId="68C4E64F" w:rsidR="00286F44" w:rsidRDefault="00286F44" w:rsidP="00386FAF">
            <w:pPr>
              <w:jc w:val="right"/>
            </w:pPr>
            <w:r>
              <w:rPr>
                <w:i/>
                <w:iCs/>
                <w:sz w:val="16"/>
                <w:szCs w:val="16"/>
              </w:rPr>
              <w:t>All my work is my own. I had</w:t>
            </w:r>
            <w:r w:rsidR="00D11597">
              <w:rPr>
                <w:i/>
                <w:iCs/>
                <w:sz w:val="16"/>
                <w:szCs w:val="16"/>
              </w:rPr>
              <w:t xml:space="preserve"> no prior knowledge of the exam </w:t>
            </w:r>
            <w:r>
              <w:rPr>
                <w:i/>
                <w:iCs/>
                <w:sz w:val="16"/>
                <w:szCs w:val="16"/>
              </w:rPr>
              <w:t>contents nor will I share the content</w:t>
            </w:r>
            <w:r w:rsidR="006F5134">
              <w:rPr>
                <w:i/>
                <w:iCs/>
                <w:sz w:val="16"/>
                <w:szCs w:val="16"/>
              </w:rPr>
              <w:t>s with others in CS10 who haven’</w:t>
            </w:r>
            <w:r>
              <w:rPr>
                <w:i/>
                <w:iCs/>
                <w:sz w:val="16"/>
                <w:szCs w:val="16"/>
              </w:rPr>
              <w:t>t taken it yet.</w:t>
            </w:r>
            <w:r w:rsidR="006F5134">
              <w:rPr>
                <w:i/>
                <w:iCs/>
                <w:sz w:val="16"/>
                <w:szCs w:val="16"/>
              </w:rPr>
              <w:br/>
            </w:r>
            <w:r>
              <w:rPr>
                <w:b/>
                <w:bCs/>
                <w:i/>
                <w:iCs/>
                <w:sz w:val="16"/>
                <w:szCs w:val="16"/>
              </w:rPr>
              <w:t>(please sign)</w:t>
            </w:r>
          </w:p>
        </w:tc>
        <w:tc>
          <w:tcPr>
            <w:tcW w:w="54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34FC1" w14:textId="77777777" w:rsidR="00286F44" w:rsidRDefault="00286F44"/>
        </w:tc>
      </w:tr>
    </w:tbl>
    <w:p w14:paraId="69D07490" w14:textId="77777777" w:rsidR="00286F44" w:rsidRDefault="00286F44"/>
    <w:p w14:paraId="7D14B0A5" w14:textId="77777777" w:rsidR="00286F44" w:rsidRDefault="00286F44">
      <w:pPr>
        <w:rPr>
          <w:b/>
          <w:bCs/>
          <w:sz w:val="36"/>
          <w:szCs w:val="36"/>
        </w:rPr>
      </w:pPr>
      <w:r>
        <w:rPr>
          <w:b/>
          <w:bCs/>
          <w:sz w:val="36"/>
          <w:szCs w:val="36"/>
        </w:rPr>
        <w:t>Instructions</w:t>
      </w:r>
    </w:p>
    <w:p w14:paraId="5AED7212" w14:textId="18ABF1C1" w:rsidR="00286F44" w:rsidRDefault="00286F44" w:rsidP="003707C0">
      <w:pPr>
        <w:numPr>
          <w:ilvl w:val="0"/>
          <w:numId w:val="1"/>
        </w:numPr>
        <w:tabs>
          <w:tab w:val="num" w:pos="720"/>
        </w:tabs>
      </w:pPr>
      <w:r>
        <w:t>Don’t Panic!</w:t>
      </w:r>
      <w:r w:rsidR="003707C0">
        <w:t xml:space="preserve">  </w:t>
      </w:r>
      <w:r>
        <w:t xml:space="preserve">This booklet contains </w:t>
      </w:r>
      <w:r w:rsidR="00A52ECF">
        <w:t>6</w:t>
      </w:r>
      <w:r>
        <w:t xml:space="preserve"> pages including this cover page. Put all answers on these pages; don’t hand in any stray pieces of paper.</w:t>
      </w:r>
      <w:r w:rsidR="00FA5BB6">
        <w:t xml:space="preserve">  </w:t>
      </w:r>
    </w:p>
    <w:p w14:paraId="623DF0C2" w14:textId="77777777" w:rsidR="00286F44" w:rsidRDefault="00286F44">
      <w:pPr>
        <w:numPr>
          <w:ilvl w:val="0"/>
          <w:numId w:val="1"/>
        </w:numPr>
        <w:tabs>
          <w:tab w:val="num" w:pos="720"/>
        </w:tabs>
      </w:pPr>
      <w:r>
        <w:t>Please turn off all pagers, cell phones and beepers. Remove all hats and headphones.</w:t>
      </w:r>
    </w:p>
    <w:p w14:paraId="4C5C5776" w14:textId="719C9FED" w:rsidR="00131E2B" w:rsidRDefault="00286F44" w:rsidP="00CE27A8">
      <w:pPr>
        <w:numPr>
          <w:ilvl w:val="0"/>
          <w:numId w:val="1"/>
        </w:numPr>
        <w:tabs>
          <w:tab w:val="num" w:pos="720"/>
        </w:tabs>
      </w:pPr>
      <w:r>
        <w:t xml:space="preserve">You have </w:t>
      </w:r>
      <w:r w:rsidR="004A0C3D">
        <w:t>50</w:t>
      </w:r>
      <w:r>
        <w:t xml:space="preserve"> minutes to complete this exam.  The </w:t>
      </w:r>
      <w:r w:rsidR="00EF249F">
        <w:t>quest</w:t>
      </w:r>
      <w:r>
        <w:t xml:space="preserve"> is closed book, no computers, no PDAs, no cell phones, no calculators, but you are allowed </w:t>
      </w:r>
      <w:r w:rsidR="006367DD">
        <w:t>one</w:t>
      </w:r>
      <w:r>
        <w:t xml:space="preserve"> double-sided </w:t>
      </w:r>
      <w:r w:rsidR="00373907">
        <w:t>paper</w:t>
      </w:r>
      <w:r>
        <w:t xml:space="preserve"> of notes.  There may be partial credit for incomplete answers; write as much of the solution as you can.  When we provide a blank, please fit your answer within the space provided.</w:t>
      </w:r>
      <w:r w:rsidR="00131E2B">
        <w:t xml:space="preserve">  We drop </w:t>
      </w:r>
      <w:r w:rsidR="005274CD">
        <w:t xml:space="preserve">the next page’s </w:t>
      </w:r>
      <w:r w:rsidR="00131E2B">
        <w:t xml:space="preserve">lowest-scoring question. </w:t>
      </w:r>
      <w:r w:rsidR="00131E2B">
        <w:sym w:font="Wingdings" w:char="F04A"/>
      </w:r>
    </w:p>
    <w:p w14:paraId="57C08EB9" w14:textId="113046DF" w:rsidR="00CE27A8" w:rsidRDefault="00CE27A8" w:rsidP="00CE27A8">
      <w:pPr>
        <w:numPr>
          <w:ilvl w:val="0"/>
          <w:numId w:val="1"/>
        </w:numPr>
        <w:tabs>
          <w:tab w:val="num" w:pos="720"/>
        </w:tabs>
      </w:pPr>
      <w:r>
        <w:t>Please write your answers within the box provided!</w:t>
      </w:r>
    </w:p>
    <w:p w14:paraId="201E963D" w14:textId="77777777" w:rsidR="00286F44" w:rsidRDefault="00286F44"/>
    <w:tbl>
      <w:tblPr>
        <w:tblW w:w="0" w:type="auto"/>
        <w:jc w:val="center"/>
        <w:tblLayout w:type="fixed"/>
        <w:tblLook w:val="0000" w:firstRow="0" w:lastRow="0" w:firstColumn="0" w:lastColumn="0" w:noHBand="0" w:noVBand="0"/>
      </w:tblPr>
      <w:tblGrid>
        <w:gridCol w:w="1170"/>
        <w:gridCol w:w="565"/>
        <w:gridCol w:w="566"/>
        <w:gridCol w:w="566"/>
        <w:gridCol w:w="565"/>
        <w:gridCol w:w="566"/>
        <w:gridCol w:w="566"/>
        <w:gridCol w:w="566"/>
        <w:gridCol w:w="566"/>
        <w:gridCol w:w="566"/>
        <w:gridCol w:w="565"/>
        <w:gridCol w:w="1068"/>
        <w:gridCol w:w="810"/>
      </w:tblGrid>
      <w:tr w:rsidR="000C44A9" w14:paraId="5A6C4210" w14:textId="77777777" w:rsidTr="004B6F55">
        <w:trPr>
          <w:trHeight w:val="160"/>
          <w:jc w:val="center"/>
        </w:trPr>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65470" w14:textId="77777777" w:rsidR="000C44A9" w:rsidRDefault="000C44A9">
            <w:pPr>
              <w:jc w:val="center"/>
            </w:pPr>
            <w:r>
              <w:rPr>
                <w:b/>
                <w:bCs/>
              </w:rPr>
              <w:t>Question</w:t>
            </w:r>
          </w:p>
        </w:tc>
        <w:tc>
          <w:tcPr>
            <w:tcW w:w="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221F4" w14:textId="77777777" w:rsidR="000C44A9" w:rsidRDefault="000C44A9">
            <w:pPr>
              <w:jc w:val="center"/>
            </w:pPr>
            <w:r>
              <w:rPr>
                <w:b/>
                <w:bCs/>
              </w:rPr>
              <w:t>1</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D829B" w14:textId="77777777" w:rsidR="000C44A9" w:rsidRDefault="000C44A9">
            <w:pPr>
              <w:jc w:val="center"/>
            </w:pPr>
            <w:r>
              <w:rPr>
                <w:b/>
                <w:bCs/>
              </w:rPr>
              <w:t>2</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83C8A" w14:textId="77777777" w:rsidR="000C44A9" w:rsidRDefault="000C44A9">
            <w:pPr>
              <w:jc w:val="center"/>
            </w:pPr>
            <w:r>
              <w:rPr>
                <w:b/>
                <w:bCs/>
              </w:rPr>
              <w:t>3</w:t>
            </w:r>
          </w:p>
        </w:tc>
        <w:tc>
          <w:tcPr>
            <w:tcW w:w="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757DE" w14:textId="77777777" w:rsidR="000C44A9" w:rsidRDefault="000C44A9">
            <w:pPr>
              <w:spacing w:line="240" w:lineRule="auto"/>
              <w:jc w:val="center"/>
            </w:pPr>
            <w:r>
              <w:rPr>
                <w:b/>
                <w:bCs/>
              </w:rPr>
              <w:t>4</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2C267" w14:textId="77777777" w:rsidR="000C44A9" w:rsidRDefault="000C44A9">
            <w:pPr>
              <w:spacing w:line="240" w:lineRule="auto"/>
              <w:jc w:val="center"/>
            </w:pPr>
            <w:r>
              <w:rPr>
                <w:b/>
                <w:bCs/>
              </w:rPr>
              <w:t>5</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8D2B1" w14:textId="77777777" w:rsidR="000C44A9" w:rsidRDefault="000C44A9">
            <w:pPr>
              <w:spacing w:line="240" w:lineRule="auto"/>
              <w:jc w:val="center"/>
            </w:pPr>
            <w:r>
              <w:rPr>
                <w:b/>
                <w:bCs/>
              </w:rPr>
              <w:t>6</w:t>
            </w:r>
          </w:p>
        </w:tc>
        <w:tc>
          <w:tcPr>
            <w:tcW w:w="566" w:type="dxa"/>
            <w:tcBorders>
              <w:top w:val="single" w:sz="8" w:space="0" w:color="000000"/>
              <w:left w:val="single" w:sz="8" w:space="0" w:color="000000"/>
              <w:bottom w:val="single" w:sz="8" w:space="0" w:color="000000"/>
              <w:right w:val="single" w:sz="8" w:space="0" w:color="000000"/>
            </w:tcBorders>
          </w:tcPr>
          <w:p w14:paraId="236D7158" w14:textId="799B6ACC" w:rsidR="000C44A9" w:rsidRDefault="000C44A9">
            <w:pPr>
              <w:jc w:val="center"/>
              <w:rPr>
                <w:b/>
                <w:bCs/>
              </w:rPr>
            </w:pPr>
            <w:r>
              <w:rPr>
                <w:b/>
                <w:bCs/>
              </w:rPr>
              <w:t>7</w:t>
            </w:r>
          </w:p>
        </w:tc>
        <w:tc>
          <w:tcPr>
            <w:tcW w:w="566" w:type="dxa"/>
            <w:tcBorders>
              <w:top w:val="single" w:sz="8" w:space="0" w:color="000000"/>
              <w:left w:val="single" w:sz="8" w:space="0" w:color="000000"/>
              <w:bottom w:val="single" w:sz="8" w:space="0" w:color="000000"/>
              <w:right w:val="single" w:sz="8" w:space="0" w:color="000000"/>
            </w:tcBorders>
          </w:tcPr>
          <w:p w14:paraId="75CEA549" w14:textId="059A34CC" w:rsidR="000C44A9" w:rsidRDefault="000C44A9">
            <w:pPr>
              <w:jc w:val="center"/>
              <w:rPr>
                <w:b/>
                <w:bCs/>
              </w:rPr>
            </w:pPr>
            <w:r>
              <w:rPr>
                <w:b/>
                <w:bCs/>
              </w:rPr>
              <w:t>8</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7B202" w14:textId="6F2EA112" w:rsidR="000C44A9" w:rsidRDefault="000C44A9">
            <w:pPr>
              <w:jc w:val="center"/>
            </w:pPr>
            <w:r>
              <w:rPr>
                <w:b/>
                <w:bCs/>
              </w:rPr>
              <w:t>9</w:t>
            </w:r>
          </w:p>
        </w:tc>
        <w:tc>
          <w:tcPr>
            <w:tcW w:w="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4CB2B" w14:textId="172AB2BE" w:rsidR="000C44A9" w:rsidRDefault="000C44A9">
            <w:pPr>
              <w:jc w:val="center"/>
            </w:pPr>
            <w:r>
              <w:rPr>
                <w:b/>
                <w:bCs/>
              </w:rPr>
              <w:t>10</w:t>
            </w:r>
          </w:p>
        </w:tc>
        <w:tc>
          <w:tcPr>
            <w:tcW w:w="1068" w:type="dxa"/>
            <w:tcBorders>
              <w:top w:val="single" w:sz="8" w:space="0" w:color="000000"/>
              <w:left w:val="single" w:sz="8" w:space="0" w:color="000000"/>
              <w:bottom w:val="single" w:sz="8" w:space="0" w:color="000000"/>
              <w:right w:val="single" w:sz="8" w:space="0" w:color="000000"/>
            </w:tcBorders>
          </w:tcPr>
          <w:p w14:paraId="18521EA3" w14:textId="24111924" w:rsidR="000C44A9" w:rsidRDefault="000C44A9" w:rsidP="00B65760">
            <w:pPr>
              <w:jc w:val="center"/>
              <w:rPr>
                <w:b/>
                <w:bCs/>
              </w:rPr>
            </w:pPr>
            <w:r>
              <w:rPr>
                <w:b/>
                <w:bCs/>
              </w:rPr>
              <w:t>1-7 Low</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879B" w14:textId="084EDB28" w:rsidR="000C44A9" w:rsidRDefault="000C44A9">
            <w:pPr>
              <w:jc w:val="center"/>
            </w:pPr>
            <w:r>
              <w:rPr>
                <w:b/>
                <w:bCs/>
              </w:rPr>
              <w:t>Total</w:t>
            </w:r>
          </w:p>
        </w:tc>
      </w:tr>
      <w:tr w:rsidR="000C44A9" w14:paraId="0B462C1B" w14:textId="77777777" w:rsidTr="004B6F55">
        <w:trPr>
          <w:trHeight w:val="420"/>
          <w:jc w:val="center"/>
        </w:trPr>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F4A4A" w14:textId="77777777" w:rsidR="000C44A9" w:rsidRDefault="000C44A9">
            <w:pPr>
              <w:jc w:val="center"/>
            </w:pPr>
            <w:r>
              <w:rPr>
                <w:b/>
                <w:bCs/>
              </w:rPr>
              <w:t>Points</w:t>
            </w:r>
          </w:p>
        </w:tc>
        <w:tc>
          <w:tcPr>
            <w:tcW w:w="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1B0A1" w14:textId="77777777" w:rsidR="000C44A9" w:rsidRDefault="000C44A9">
            <w:pPr>
              <w:jc w:val="center"/>
            </w:pPr>
            <w:r>
              <w:rPr>
                <w:b/>
                <w:bCs/>
              </w:rPr>
              <w:t>2</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1EFB8" w14:textId="77777777" w:rsidR="000C44A9" w:rsidRDefault="000C44A9">
            <w:pPr>
              <w:jc w:val="center"/>
            </w:pPr>
            <w:r>
              <w:rPr>
                <w:b/>
                <w:bCs/>
              </w:rPr>
              <w:t>2</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660E1" w14:textId="77777777" w:rsidR="000C44A9" w:rsidRDefault="000C44A9">
            <w:pPr>
              <w:jc w:val="center"/>
            </w:pPr>
            <w:r>
              <w:rPr>
                <w:b/>
                <w:bCs/>
              </w:rPr>
              <w:t>2</w:t>
            </w:r>
          </w:p>
        </w:tc>
        <w:tc>
          <w:tcPr>
            <w:tcW w:w="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F551B" w14:textId="77777777" w:rsidR="000C44A9" w:rsidRDefault="000C44A9">
            <w:pPr>
              <w:spacing w:line="240" w:lineRule="auto"/>
              <w:jc w:val="center"/>
            </w:pPr>
            <w:r>
              <w:rPr>
                <w:b/>
                <w:bCs/>
              </w:rPr>
              <w:t>2</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0BD95" w14:textId="77777777" w:rsidR="000C44A9" w:rsidRDefault="000C44A9">
            <w:pPr>
              <w:spacing w:line="240" w:lineRule="auto"/>
              <w:jc w:val="center"/>
            </w:pPr>
            <w:r>
              <w:rPr>
                <w:b/>
                <w:bCs/>
              </w:rPr>
              <w:t>2</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5CFA0" w14:textId="77777777" w:rsidR="000C44A9" w:rsidRDefault="000C44A9">
            <w:pPr>
              <w:spacing w:line="240" w:lineRule="auto"/>
              <w:jc w:val="center"/>
            </w:pPr>
            <w:r>
              <w:rPr>
                <w:b/>
                <w:bCs/>
              </w:rPr>
              <w:t>2</w:t>
            </w:r>
          </w:p>
        </w:tc>
        <w:tc>
          <w:tcPr>
            <w:tcW w:w="566" w:type="dxa"/>
            <w:tcBorders>
              <w:top w:val="single" w:sz="8" w:space="0" w:color="000000"/>
              <w:left w:val="single" w:sz="8" w:space="0" w:color="000000"/>
              <w:bottom w:val="single" w:sz="8" w:space="0" w:color="000000"/>
              <w:right w:val="single" w:sz="8" w:space="0" w:color="000000"/>
            </w:tcBorders>
          </w:tcPr>
          <w:p w14:paraId="3B40ECAB" w14:textId="5A5CFFDB" w:rsidR="000C44A9" w:rsidRDefault="000C44A9">
            <w:pPr>
              <w:jc w:val="center"/>
              <w:rPr>
                <w:b/>
                <w:bCs/>
              </w:rPr>
            </w:pPr>
            <w:r>
              <w:rPr>
                <w:b/>
                <w:bCs/>
              </w:rPr>
              <w:t>2</w:t>
            </w:r>
          </w:p>
        </w:tc>
        <w:tc>
          <w:tcPr>
            <w:tcW w:w="566" w:type="dxa"/>
            <w:tcBorders>
              <w:top w:val="single" w:sz="8" w:space="0" w:color="000000"/>
              <w:left w:val="single" w:sz="8" w:space="0" w:color="000000"/>
              <w:bottom w:val="single" w:sz="8" w:space="0" w:color="000000"/>
              <w:right w:val="single" w:sz="8" w:space="0" w:color="000000"/>
            </w:tcBorders>
          </w:tcPr>
          <w:p w14:paraId="2B90DC43" w14:textId="06933170" w:rsidR="000C44A9" w:rsidRDefault="00847500">
            <w:pPr>
              <w:jc w:val="center"/>
              <w:rPr>
                <w:b/>
                <w:bCs/>
              </w:rPr>
            </w:pPr>
            <w:r>
              <w:rPr>
                <w:b/>
                <w:bCs/>
              </w:rPr>
              <w:t>4</w:t>
            </w:r>
          </w:p>
        </w:tc>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4B0671" w14:textId="57DC4BDC" w:rsidR="000C44A9" w:rsidRDefault="00847500">
            <w:pPr>
              <w:jc w:val="center"/>
            </w:pPr>
            <w:r>
              <w:t>4</w:t>
            </w:r>
          </w:p>
        </w:tc>
        <w:tc>
          <w:tcPr>
            <w:tcW w:w="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2E44F" w14:textId="39571D46" w:rsidR="000C44A9" w:rsidRDefault="00847500">
            <w:pPr>
              <w:jc w:val="center"/>
            </w:pPr>
            <w:r>
              <w:t>5</w:t>
            </w:r>
          </w:p>
        </w:tc>
        <w:tc>
          <w:tcPr>
            <w:tcW w:w="1068" w:type="dxa"/>
            <w:tcBorders>
              <w:top w:val="single" w:sz="8" w:space="0" w:color="000000"/>
              <w:left w:val="single" w:sz="8" w:space="0" w:color="000000"/>
              <w:bottom w:val="single" w:sz="8" w:space="0" w:color="000000"/>
              <w:right w:val="single" w:sz="8" w:space="0" w:color="000000"/>
            </w:tcBorders>
          </w:tcPr>
          <w:p w14:paraId="17E644BD" w14:textId="3C33A715" w:rsidR="000C44A9" w:rsidRDefault="000C44A9">
            <w:pPr>
              <w:jc w:val="center"/>
              <w:rPr>
                <w:b/>
                <w:bCs/>
              </w:rPr>
            </w:pPr>
            <w:r>
              <w:rPr>
                <w:b/>
                <w:bCs/>
              </w:rPr>
              <w:t>-2</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DCBF5" w14:textId="3A28FB1C" w:rsidR="000C44A9" w:rsidRDefault="000C44A9">
            <w:pPr>
              <w:jc w:val="center"/>
            </w:pPr>
            <w:r>
              <w:rPr>
                <w:b/>
                <w:bCs/>
              </w:rPr>
              <w:t>25</w:t>
            </w:r>
          </w:p>
        </w:tc>
      </w:tr>
    </w:tbl>
    <w:p w14:paraId="695BC944" w14:textId="77777777" w:rsidR="00286F44" w:rsidRDefault="00286F44"/>
    <w:p w14:paraId="01451BE9" w14:textId="77777777" w:rsidR="00842D86" w:rsidRDefault="00842D86">
      <w:r>
        <w:t xml:space="preserve">If you can draw and you have time, </w:t>
      </w:r>
      <w:r w:rsidRPr="00060530">
        <w:rPr>
          <w:b/>
        </w:rPr>
        <w:t xml:space="preserve">feel free to doodle all over this </w:t>
      </w:r>
      <w:r w:rsidR="00970BC8" w:rsidRPr="00060530">
        <w:rPr>
          <w:b/>
        </w:rPr>
        <w:t>front page!</w:t>
      </w:r>
    </w:p>
    <w:p w14:paraId="534C63D4" w14:textId="1EC48171" w:rsidR="00286F44" w:rsidRDefault="00286F44">
      <w:pPr>
        <w:pStyle w:val="Heading2"/>
        <w:pageBreakBefore/>
        <w:spacing w:line="276" w:lineRule="auto"/>
        <w:jc w:val="center"/>
        <w:rPr>
          <w:b w:val="0"/>
          <w:sz w:val="30"/>
          <w:szCs w:val="30"/>
        </w:rPr>
      </w:pPr>
      <w:bookmarkStart w:id="0" w:name="h.vhveg2-gsi0y4"/>
      <w:bookmarkEnd w:id="0"/>
      <w:r w:rsidRPr="008D48A4">
        <w:rPr>
          <w:sz w:val="30"/>
          <w:szCs w:val="30"/>
        </w:rPr>
        <w:lastRenderedPageBreak/>
        <w:t>Questions</w:t>
      </w:r>
      <w:r w:rsidR="00196924" w:rsidRPr="008D48A4">
        <w:rPr>
          <w:sz w:val="30"/>
          <w:szCs w:val="30"/>
        </w:rPr>
        <w:t xml:space="preserve"> with </w:t>
      </w:r>
      <w:r w:rsidR="00033D6A">
        <w:rPr>
          <w:sz w:val="30"/>
          <w:szCs w:val="30"/>
          <w:u w:val="single"/>
        </w:rPr>
        <w:t>two</w:t>
      </w:r>
      <w:r w:rsidR="00DC4FBE" w:rsidRPr="008D48A4">
        <w:rPr>
          <w:sz w:val="30"/>
          <w:szCs w:val="30"/>
          <w:u w:val="single"/>
        </w:rPr>
        <w:t xml:space="preserve"> </w:t>
      </w:r>
      <w:r w:rsidR="00196924" w:rsidRPr="008D48A4">
        <w:rPr>
          <w:sz w:val="30"/>
          <w:szCs w:val="30"/>
          <w:u w:val="single"/>
        </w:rPr>
        <w:t>sentenc</w:t>
      </w:r>
      <w:r w:rsidR="00EF1C43" w:rsidRPr="008D48A4">
        <w:rPr>
          <w:sz w:val="30"/>
          <w:szCs w:val="30"/>
          <w:u w:val="single"/>
        </w:rPr>
        <w:t>e</w:t>
      </w:r>
      <w:r w:rsidR="008D48A4" w:rsidRPr="008D48A4">
        <w:rPr>
          <w:sz w:val="30"/>
          <w:szCs w:val="30"/>
          <w:u w:val="single"/>
        </w:rPr>
        <w:t xml:space="preserve"> (</w:t>
      </w:r>
      <w:r w:rsidR="003907DB">
        <w:rPr>
          <w:sz w:val="30"/>
          <w:szCs w:val="30"/>
          <w:u w:val="single"/>
        </w:rPr>
        <w:t>max!</w:t>
      </w:r>
      <w:r w:rsidR="008D48A4" w:rsidRPr="008D48A4">
        <w:rPr>
          <w:sz w:val="30"/>
          <w:szCs w:val="30"/>
          <w:u w:val="single"/>
        </w:rPr>
        <w:t>)</w:t>
      </w:r>
      <w:r w:rsidR="00EF1C43" w:rsidRPr="008D48A4">
        <w:rPr>
          <w:sz w:val="30"/>
          <w:szCs w:val="30"/>
        </w:rPr>
        <w:t xml:space="preserve"> a</w:t>
      </w:r>
      <w:r w:rsidR="00196924" w:rsidRPr="008D48A4">
        <w:rPr>
          <w:sz w:val="30"/>
          <w:szCs w:val="30"/>
        </w:rPr>
        <w:t>nswers</w:t>
      </w:r>
      <w:r w:rsidR="004C37B6" w:rsidRPr="008D48A4">
        <w:rPr>
          <w:sz w:val="30"/>
          <w:szCs w:val="30"/>
        </w:rPr>
        <w:t xml:space="preserve"> </w:t>
      </w:r>
      <w:r w:rsidR="004C37B6" w:rsidRPr="008D48A4">
        <w:rPr>
          <w:b w:val="0"/>
          <w:sz w:val="30"/>
          <w:szCs w:val="30"/>
        </w:rPr>
        <w:t>(</w:t>
      </w:r>
      <w:r w:rsidR="005C0A72" w:rsidRPr="008D48A4">
        <w:rPr>
          <w:b w:val="0"/>
          <w:sz w:val="30"/>
          <w:szCs w:val="30"/>
        </w:rPr>
        <w:t>2</w:t>
      </w:r>
      <w:r w:rsidR="00196924" w:rsidRPr="008D48A4">
        <w:rPr>
          <w:b w:val="0"/>
          <w:sz w:val="30"/>
          <w:szCs w:val="30"/>
        </w:rPr>
        <w:t xml:space="preserve"> pts each</w:t>
      </w:r>
      <w:r w:rsidR="000219FB" w:rsidRPr="008D48A4">
        <w:rPr>
          <w:b w:val="0"/>
          <w:sz w:val="30"/>
          <w:szCs w:val="30"/>
        </w:rPr>
        <w:t>, 1</w:t>
      </w:r>
      <w:r w:rsidR="000C44A9">
        <w:rPr>
          <w:b w:val="0"/>
          <w:sz w:val="30"/>
          <w:szCs w:val="30"/>
        </w:rPr>
        <w:t>4</w:t>
      </w:r>
      <w:r w:rsidR="00021109" w:rsidRPr="008D48A4">
        <w:rPr>
          <w:b w:val="0"/>
          <w:sz w:val="30"/>
          <w:szCs w:val="30"/>
        </w:rPr>
        <w:t xml:space="preserve"> </w:t>
      </w:r>
      <w:r w:rsidR="000219FB" w:rsidRPr="008D48A4">
        <w:rPr>
          <w:b w:val="0"/>
          <w:sz w:val="30"/>
          <w:szCs w:val="30"/>
        </w:rPr>
        <w:t>m</w:t>
      </w:r>
      <w:r w:rsidR="00021109" w:rsidRPr="008D48A4">
        <w:rPr>
          <w:b w:val="0"/>
          <w:sz w:val="30"/>
          <w:szCs w:val="30"/>
        </w:rPr>
        <w:t>in total</w:t>
      </w:r>
      <w:r w:rsidR="004C37B6" w:rsidRPr="008D48A4">
        <w:rPr>
          <w:b w:val="0"/>
          <w:sz w:val="30"/>
          <w:szCs w:val="30"/>
        </w:rPr>
        <w:t>)</w:t>
      </w:r>
    </w:p>
    <w:p w14:paraId="1E33194D" w14:textId="041B8F90" w:rsidR="00FA5BB6" w:rsidRPr="00FA5BB6" w:rsidRDefault="00CE27A8" w:rsidP="00FA5BB6">
      <w:pPr>
        <w:jc w:val="center"/>
        <w:rPr>
          <w:i/>
        </w:rPr>
      </w:pPr>
      <w:r>
        <w:rPr>
          <w:i/>
        </w:rPr>
        <w:t xml:space="preserve">Please write your answer within the designated boxes. </w:t>
      </w:r>
      <w:r w:rsidR="00FA5BB6" w:rsidRPr="00FA5BB6">
        <w:rPr>
          <w:i/>
        </w:rPr>
        <w:t>We drop the lowest</w:t>
      </w:r>
      <w:r w:rsidR="00CA1521">
        <w:rPr>
          <w:i/>
        </w:rPr>
        <w:t>-scoring</w:t>
      </w:r>
      <w:r w:rsidR="00FA5BB6" w:rsidRPr="00FA5BB6">
        <w:rPr>
          <w:i/>
        </w:rPr>
        <w:t xml:space="preserve"> question on this page</w:t>
      </w:r>
      <w:r w:rsidR="00FA5BB6">
        <w:rPr>
          <w:i/>
        </w:rPr>
        <w:t>…</w:t>
      </w:r>
    </w:p>
    <w:p w14:paraId="08F9C8ED" w14:textId="6FF10F02" w:rsidR="008E32AB" w:rsidRPr="008264EF" w:rsidRDefault="008E32AB" w:rsidP="00B4649C">
      <w:pPr>
        <w:ind w:right="-90"/>
        <w:rPr>
          <w:b/>
          <w:bCs/>
        </w:rPr>
      </w:pPr>
    </w:p>
    <w:p w14:paraId="349E9FF9" w14:textId="40AA48C6" w:rsidR="004C3EE3" w:rsidRDefault="004C3EE3" w:rsidP="00B4649C">
      <w:pPr>
        <w:ind w:right="-90"/>
      </w:pPr>
      <w:r>
        <w:rPr>
          <w:b/>
          <w:bCs/>
        </w:rPr>
        <w:t>Question 1</w:t>
      </w:r>
      <w:r w:rsidRPr="002E2D0F">
        <w:rPr>
          <w:b/>
          <w:bCs/>
        </w:rPr>
        <w:t>:</w:t>
      </w:r>
      <w:r w:rsidR="000C44A9">
        <w:rPr>
          <w:rFonts w:ascii="Helvetica" w:eastAsia="Arial Unicode MS" w:hAnsi="Arial Unicode MS" w:cs="Arial Unicode MS"/>
        </w:rPr>
        <w:t xml:space="preserve"> </w:t>
      </w:r>
      <w:r w:rsidR="00997B40">
        <w:rPr>
          <w:rFonts w:ascii="Helvetica" w:eastAsia="Arial Unicode MS" w:hAnsi="Arial Unicode MS" w:cs="Arial Unicode MS"/>
        </w:rPr>
        <w:t xml:space="preserve">(a) Explain what </w:t>
      </w:r>
      <w:r w:rsidR="000C44A9">
        <w:rPr>
          <w:rFonts w:ascii="Arial Unicode MS" w:eastAsia="Arial Unicode MS" w:hAnsi="Helvetica" w:cs="Arial Unicode MS"/>
        </w:rPr>
        <w:t>“</w:t>
      </w:r>
      <w:r w:rsidR="000C44A9">
        <w:rPr>
          <w:rFonts w:ascii="Helvetica" w:eastAsia="Arial Unicode MS" w:hAnsi="Arial Unicode MS" w:cs="Arial Unicode MS"/>
        </w:rPr>
        <w:t>games with a purpose</w:t>
      </w:r>
      <w:r w:rsidR="00997B40">
        <w:rPr>
          <w:rFonts w:ascii="Arial Unicode MS" w:eastAsia="Arial Unicode MS" w:hAnsi="Helvetica" w:cs="Arial Unicode MS"/>
        </w:rPr>
        <w:t>”</w:t>
      </w:r>
      <w:r w:rsidR="000C44A9">
        <w:rPr>
          <w:rFonts w:ascii="Arial Unicode MS" w:eastAsia="Arial Unicode MS" w:hAnsi="Helvetica" w:cs="Arial Unicode MS"/>
        </w:rPr>
        <w:t xml:space="preserve"> </w:t>
      </w:r>
      <w:r w:rsidR="000C44A9">
        <w:rPr>
          <w:rFonts w:ascii="Helvetica" w:eastAsia="Arial Unicode MS" w:hAnsi="Arial Unicode MS" w:cs="Arial Unicode MS"/>
        </w:rPr>
        <w:t>are</w:t>
      </w:r>
      <w:r w:rsidR="00997B40">
        <w:rPr>
          <w:rFonts w:ascii="Helvetica" w:eastAsia="Arial Unicode MS" w:hAnsi="Arial Unicode MS" w:cs="Arial Unicode MS"/>
        </w:rPr>
        <w:t>.</w:t>
      </w:r>
      <w:r w:rsidR="000C44A9">
        <w:rPr>
          <w:rFonts w:ascii="Helvetica" w:eastAsia="Arial Unicode MS" w:hAnsi="Arial Unicode MS" w:cs="Arial Unicode MS"/>
        </w:rPr>
        <w:t xml:space="preserve"> </w:t>
      </w:r>
      <w:r w:rsidR="00997B40">
        <w:rPr>
          <w:rFonts w:ascii="Helvetica" w:eastAsia="Arial Unicode MS" w:hAnsi="Arial Unicode MS" w:cs="Arial Unicode MS"/>
        </w:rPr>
        <w:t>(b) N</w:t>
      </w:r>
      <w:r w:rsidR="000C44A9">
        <w:rPr>
          <w:rFonts w:ascii="Helvetica" w:eastAsia="Arial Unicode MS" w:hAnsi="Arial Unicode MS" w:cs="Arial Unicode MS"/>
        </w:rPr>
        <w:t xml:space="preserve">ame one game and </w:t>
      </w:r>
      <w:r w:rsidR="00951CA9">
        <w:rPr>
          <w:rFonts w:ascii="Helvetica" w:eastAsia="Arial Unicode MS" w:hAnsi="Arial Unicode MS" w:cs="Arial Unicode MS"/>
        </w:rPr>
        <w:t>its</w:t>
      </w:r>
      <w:r w:rsidR="000C44A9">
        <w:rPr>
          <w:rFonts w:ascii="Helvetica" w:eastAsia="Arial Unicode MS" w:hAnsi="Arial Unicode MS" w:cs="Arial Unicode MS"/>
        </w:rPr>
        <w:t xml:space="preserve"> purpose</w:t>
      </w:r>
      <w:r w:rsidR="009A7577">
        <w:t>?</w:t>
      </w:r>
    </w:p>
    <w:tbl>
      <w:tblPr>
        <w:tblStyle w:val="TableGrid"/>
        <w:tblW w:w="0" w:type="auto"/>
        <w:tblLook w:val="04A0" w:firstRow="1" w:lastRow="0" w:firstColumn="1" w:lastColumn="0" w:noHBand="0" w:noVBand="1"/>
      </w:tblPr>
      <w:tblGrid>
        <w:gridCol w:w="11088"/>
      </w:tblGrid>
      <w:tr w:rsidR="0093170E" w14:paraId="31BA8676" w14:textId="77777777" w:rsidTr="004B6F55">
        <w:trPr>
          <w:trHeight w:val="692"/>
        </w:trPr>
        <w:tc>
          <w:tcPr>
            <w:tcW w:w="11088" w:type="dxa"/>
          </w:tcPr>
          <w:p w14:paraId="5181A9F6" w14:textId="77777777" w:rsidR="007E764C" w:rsidRDefault="000C44A9" w:rsidP="000C44A9">
            <w:pPr>
              <w:ind w:right="-90"/>
            </w:pPr>
            <w:r>
              <w:t>a)</w:t>
            </w:r>
          </w:p>
          <w:p w14:paraId="644477F3" w14:textId="66A7E178" w:rsidR="000C44A9" w:rsidRPr="004B6F55" w:rsidRDefault="000C44A9" w:rsidP="000C44A9">
            <w:pPr>
              <w:ind w:right="-90"/>
            </w:pPr>
          </w:p>
        </w:tc>
      </w:tr>
      <w:tr w:rsidR="000C44A9" w14:paraId="103D62C8" w14:textId="77777777" w:rsidTr="00B74923">
        <w:tc>
          <w:tcPr>
            <w:tcW w:w="11088" w:type="dxa"/>
          </w:tcPr>
          <w:p w14:paraId="00A8E0E1" w14:textId="3A9CFE6E" w:rsidR="000C44A9" w:rsidRDefault="000C44A9" w:rsidP="000C44A9">
            <w:pPr>
              <w:ind w:right="-90"/>
            </w:pPr>
            <w:r>
              <w:t>b)</w:t>
            </w:r>
            <w:r w:rsidR="004B6F55">
              <w:t xml:space="preserve">  </w:t>
            </w:r>
            <w:r w:rsidR="004B6F55" w:rsidRPr="004B6F55">
              <w:rPr>
                <w:i/>
              </w:rPr>
              <w:t>Game</w:t>
            </w:r>
            <w:r w:rsidR="004B6F55">
              <w:t>:</w:t>
            </w:r>
          </w:p>
          <w:p w14:paraId="6B8CEC07" w14:textId="77777777" w:rsidR="003F739E" w:rsidRDefault="003F739E" w:rsidP="000C44A9">
            <w:pPr>
              <w:ind w:right="-90"/>
            </w:pPr>
          </w:p>
          <w:p w14:paraId="33D9A099" w14:textId="77777777" w:rsidR="004B6F55" w:rsidRPr="004B6F55" w:rsidRDefault="004B6F55" w:rsidP="000C44A9">
            <w:pPr>
              <w:ind w:right="-90"/>
              <w:rPr>
                <w:sz w:val="2"/>
                <w:szCs w:val="2"/>
              </w:rPr>
            </w:pPr>
          </w:p>
          <w:p w14:paraId="3EF2D0DE" w14:textId="77777777" w:rsidR="004B6F55" w:rsidRDefault="004B6F55" w:rsidP="004B6F55">
            <w:pPr>
              <w:ind w:right="-90"/>
            </w:pPr>
            <w:r>
              <w:t xml:space="preserve">     </w:t>
            </w:r>
            <w:r w:rsidRPr="004B6F55">
              <w:rPr>
                <w:i/>
              </w:rPr>
              <w:t>Purpose</w:t>
            </w:r>
            <w:r>
              <w:t>:</w:t>
            </w:r>
          </w:p>
          <w:p w14:paraId="34307B95" w14:textId="77777777" w:rsidR="004B6F55" w:rsidRPr="004B6F55" w:rsidRDefault="004B6F55" w:rsidP="004B6F55">
            <w:pPr>
              <w:ind w:right="-90"/>
              <w:rPr>
                <w:sz w:val="6"/>
                <w:szCs w:val="6"/>
              </w:rPr>
            </w:pPr>
          </w:p>
          <w:p w14:paraId="47C94A8A" w14:textId="0443B2D6" w:rsidR="000C44A9" w:rsidRPr="004B6F55" w:rsidRDefault="004B6F55" w:rsidP="004B6F55">
            <w:pPr>
              <w:ind w:right="-90"/>
              <w:rPr>
                <w:sz w:val="2"/>
                <w:szCs w:val="2"/>
              </w:rPr>
            </w:pPr>
            <w:r>
              <w:t xml:space="preserve"> </w:t>
            </w:r>
          </w:p>
        </w:tc>
      </w:tr>
    </w:tbl>
    <w:p w14:paraId="2688E05F" w14:textId="77777777" w:rsidR="0093170E" w:rsidRPr="007E22C0" w:rsidRDefault="0093170E" w:rsidP="00B4649C">
      <w:pPr>
        <w:widowControl w:val="0"/>
        <w:autoSpaceDE w:val="0"/>
        <w:autoSpaceDN w:val="0"/>
        <w:adjustRightInd w:val="0"/>
        <w:spacing w:line="240" w:lineRule="auto"/>
        <w:rPr>
          <w:b/>
          <w:bCs/>
          <w:sz w:val="16"/>
          <w:szCs w:val="16"/>
        </w:rPr>
      </w:pPr>
    </w:p>
    <w:p w14:paraId="296B4638" w14:textId="1530B5B3" w:rsidR="00C90A16" w:rsidRDefault="007E1070" w:rsidP="00E979BD">
      <w:pPr>
        <w:widowControl w:val="0"/>
        <w:autoSpaceDE w:val="0"/>
        <w:autoSpaceDN w:val="0"/>
        <w:adjustRightInd w:val="0"/>
        <w:spacing w:line="240" w:lineRule="auto"/>
        <w:ind w:left="720" w:hanging="720"/>
        <w:rPr>
          <w:rFonts w:ascii="Times" w:eastAsia="Times New Roman" w:hAnsi="Times" w:cs="Times"/>
          <w:color w:val="auto"/>
          <w:sz w:val="24"/>
          <w:szCs w:val="24"/>
        </w:rPr>
      </w:pPr>
      <w:r>
        <w:rPr>
          <w:b/>
          <w:bCs/>
        </w:rPr>
        <w:t>Question 2</w:t>
      </w:r>
      <w:r w:rsidRPr="002E2D0F">
        <w:rPr>
          <w:b/>
          <w:bCs/>
        </w:rPr>
        <w:t xml:space="preserve">: </w:t>
      </w:r>
      <w:r w:rsidR="00997B40">
        <w:rPr>
          <w:bCs/>
        </w:rPr>
        <w:t>Translate the following numbers.</w:t>
      </w:r>
    </w:p>
    <w:tbl>
      <w:tblPr>
        <w:tblStyle w:val="TableGrid"/>
        <w:tblW w:w="0" w:type="auto"/>
        <w:tblLook w:val="04A0" w:firstRow="1" w:lastRow="0" w:firstColumn="1" w:lastColumn="0" w:noHBand="0" w:noVBand="1"/>
      </w:tblPr>
      <w:tblGrid>
        <w:gridCol w:w="5551"/>
        <w:gridCol w:w="5551"/>
      </w:tblGrid>
      <w:tr w:rsidR="004B6F55" w14:paraId="517A567C" w14:textId="77777777" w:rsidTr="007E22C0">
        <w:trPr>
          <w:trHeight w:val="377"/>
        </w:trPr>
        <w:tc>
          <w:tcPr>
            <w:tcW w:w="5551" w:type="dxa"/>
          </w:tcPr>
          <w:p w14:paraId="35F1ED5A" w14:textId="77777777" w:rsidR="007E22C0" w:rsidRPr="007E22C0" w:rsidRDefault="007E22C0" w:rsidP="004B6F55">
            <w:pPr>
              <w:rPr>
                <w:i/>
                <w:sz w:val="4"/>
                <w:szCs w:val="4"/>
              </w:rPr>
            </w:pPr>
          </w:p>
          <w:p w14:paraId="1CC1B83D" w14:textId="4CB4FB5A" w:rsidR="004B6F55" w:rsidRPr="004B6F55" w:rsidRDefault="004B6F55" w:rsidP="004B6F55">
            <w:pPr>
              <w:rPr>
                <w:i/>
              </w:rPr>
            </w:pPr>
            <w:r w:rsidRPr="004B6F55">
              <w:rPr>
                <w:i/>
              </w:rPr>
              <w:t>0100 (binary) to decimal</w:t>
            </w:r>
            <w:r>
              <w:rPr>
                <w:i/>
              </w:rPr>
              <w:t xml:space="preserve">: </w:t>
            </w:r>
            <w:r>
              <w:rPr>
                <w:vanish/>
                <w:sz w:val="16"/>
              </w:rPr>
              <w:tab/>
            </w:r>
          </w:p>
        </w:tc>
        <w:tc>
          <w:tcPr>
            <w:tcW w:w="5551" w:type="dxa"/>
          </w:tcPr>
          <w:p w14:paraId="2717C44C" w14:textId="77777777" w:rsidR="007E22C0" w:rsidRPr="007E22C0" w:rsidRDefault="007E22C0" w:rsidP="004B6F55">
            <w:pPr>
              <w:rPr>
                <w:i/>
                <w:sz w:val="4"/>
                <w:szCs w:val="4"/>
              </w:rPr>
            </w:pPr>
          </w:p>
          <w:p w14:paraId="7E2E4E2F" w14:textId="758E36AB" w:rsidR="004B6F55" w:rsidRPr="004B6F55" w:rsidRDefault="004B6F55" w:rsidP="004B6F55">
            <w:pPr>
              <w:rPr>
                <w:i/>
              </w:rPr>
            </w:pPr>
            <w:r>
              <w:rPr>
                <w:i/>
              </w:rPr>
              <w:t>19 (decimal) to binary:</w:t>
            </w:r>
          </w:p>
        </w:tc>
      </w:tr>
      <w:tr w:rsidR="004B6F55" w14:paraId="5976084F" w14:textId="77777777" w:rsidTr="007E22C0">
        <w:trPr>
          <w:trHeight w:hRule="exact" w:val="370"/>
        </w:trPr>
        <w:tc>
          <w:tcPr>
            <w:tcW w:w="5551" w:type="dxa"/>
          </w:tcPr>
          <w:p w14:paraId="1D2B7442" w14:textId="77777777" w:rsidR="007E22C0" w:rsidRPr="007E22C0" w:rsidRDefault="007E22C0" w:rsidP="004B6F55">
            <w:pPr>
              <w:rPr>
                <w:i/>
                <w:sz w:val="4"/>
                <w:szCs w:val="4"/>
              </w:rPr>
            </w:pPr>
          </w:p>
          <w:p w14:paraId="3B1AE16A" w14:textId="067DDD8E" w:rsidR="004B6F55" w:rsidRPr="005F737B" w:rsidRDefault="004B6F55" w:rsidP="004B6F55">
            <w:pPr>
              <w:rPr>
                <w:b/>
                <w:i/>
                <w:vanish/>
                <w:sz w:val="16"/>
              </w:rPr>
            </w:pPr>
            <w:r w:rsidRPr="005F737B">
              <w:rPr>
                <w:i/>
              </w:rPr>
              <w:t>1010 (binary) to decimal:</w:t>
            </w:r>
          </w:p>
        </w:tc>
        <w:tc>
          <w:tcPr>
            <w:tcW w:w="5551" w:type="dxa"/>
          </w:tcPr>
          <w:p w14:paraId="55D2538D" w14:textId="77777777" w:rsidR="007E22C0" w:rsidRPr="007E22C0" w:rsidRDefault="007E22C0" w:rsidP="00D3461F">
            <w:pPr>
              <w:rPr>
                <w:i/>
                <w:sz w:val="4"/>
                <w:szCs w:val="4"/>
              </w:rPr>
            </w:pPr>
          </w:p>
          <w:p w14:paraId="11468557" w14:textId="690D0ABB" w:rsidR="00D3461F" w:rsidRPr="00D3461F" w:rsidRDefault="00D3461F" w:rsidP="00D3461F">
            <w:pPr>
              <w:rPr>
                <w:i/>
              </w:rPr>
            </w:pPr>
            <w:r>
              <w:rPr>
                <w:i/>
              </w:rPr>
              <w:t>18 (decimal) to binary:</w:t>
            </w:r>
          </w:p>
        </w:tc>
      </w:tr>
    </w:tbl>
    <w:p w14:paraId="48F03524" w14:textId="77777777" w:rsidR="00EE5227" w:rsidRPr="007E22C0" w:rsidRDefault="00EE5227" w:rsidP="00B4649C">
      <w:pPr>
        <w:widowControl w:val="0"/>
        <w:autoSpaceDE w:val="0"/>
        <w:autoSpaceDN w:val="0"/>
        <w:adjustRightInd w:val="0"/>
        <w:spacing w:line="240" w:lineRule="auto"/>
        <w:rPr>
          <w:b/>
          <w:bCs/>
          <w:sz w:val="16"/>
          <w:szCs w:val="16"/>
        </w:rPr>
      </w:pPr>
    </w:p>
    <w:p w14:paraId="036FB761" w14:textId="64CDFE23" w:rsidR="00A41C86" w:rsidRPr="00033D6A" w:rsidRDefault="0025370E" w:rsidP="00033D6A">
      <w:pPr>
        <w:pStyle w:val="Body"/>
      </w:pPr>
      <w:r w:rsidRPr="004E6392">
        <w:rPr>
          <w:b/>
          <w:bCs/>
        </w:rPr>
        <w:t>Question 3</w:t>
      </w:r>
      <w:r w:rsidR="00A41C86" w:rsidRPr="004E6392">
        <w:rPr>
          <w:b/>
          <w:bCs/>
        </w:rPr>
        <w:t xml:space="preserve">: </w:t>
      </w:r>
      <w:r w:rsidR="00033D6A">
        <w:t>Give examples for two types of multimedia documents. Why are documents usually composed of multiple media?</w:t>
      </w:r>
    </w:p>
    <w:tbl>
      <w:tblPr>
        <w:tblStyle w:val="TableGrid"/>
        <w:tblW w:w="0" w:type="auto"/>
        <w:tblLook w:val="04A0" w:firstRow="1" w:lastRow="0" w:firstColumn="1" w:lastColumn="0" w:noHBand="0" w:noVBand="1"/>
      </w:tblPr>
      <w:tblGrid>
        <w:gridCol w:w="11102"/>
      </w:tblGrid>
      <w:tr w:rsidR="00EE5227" w14:paraId="7FA8DDAE" w14:textId="77777777" w:rsidTr="007E22C0">
        <w:trPr>
          <w:trHeight w:val="827"/>
        </w:trPr>
        <w:tc>
          <w:tcPr>
            <w:tcW w:w="11102" w:type="dxa"/>
          </w:tcPr>
          <w:p w14:paraId="0C4D51A1" w14:textId="77777777" w:rsidR="00EE5227" w:rsidRDefault="00EE5227" w:rsidP="00EE5227">
            <w:pPr>
              <w:ind w:right="-90"/>
              <w:rPr>
                <w:iCs/>
              </w:rPr>
            </w:pPr>
          </w:p>
          <w:p w14:paraId="6F93441C" w14:textId="77777777" w:rsidR="004E1285" w:rsidRDefault="004E1285" w:rsidP="000C44A9">
            <w:pPr>
              <w:pStyle w:val="ans"/>
              <w:jc w:val="center"/>
              <w:rPr>
                <w:b/>
                <w:bCs/>
              </w:rPr>
            </w:pPr>
          </w:p>
        </w:tc>
      </w:tr>
    </w:tbl>
    <w:p w14:paraId="4233823D" w14:textId="77777777" w:rsidR="00EE5227" w:rsidRPr="007E22C0" w:rsidRDefault="00EE5227" w:rsidP="00B4649C">
      <w:pPr>
        <w:widowControl w:val="0"/>
        <w:autoSpaceDE w:val="0"/>
        <w:autoSpaceDN w:val="0"/>
        <w:adjustRightInd w:val="0"/>
        <w:spacing w:line="240" w:lineRule="auto"/>
        <w:rPr>
          <w:b/>
          <w:bCs/>
          <w:sz w:val="16"/>
          <w:szCs w:val="16"/>
        </w:rPr>
      </w:pPr>
    </w:p>
    <w:p w14:paraId="4157890A" w14:textId="6B43580F" w:rsidR="000850C5" w:rsidRPr="000850C5" w:rsidRDefault="007F6D50" w:rsidP="00B4649C">
      <w:pPr>
        <w:widowControl w:val="0"/>
        <w:autoSpaceDE w:val="0"/>
        <w:autoSpaceDN w:val="0"/>
        <w:adjustRightInd w:val="0"/>
        <w:spacing w:line="240" w:lineRule="auto"/>
      </w:pPr>
      <w:r>
        <w:rPr>
          <w:b/>
          <w:bCs/>
        </w:rPr>
        <w:t>Question 4</w:t>
      </w:r>
      <w:r w:rsidRPr="002E2D0F">
        <w:rPr>
          <w:b/>
          <w:bCs/>
        </w:rPr>
        <w:t xml:space="preserve">: </w:t>
      </w:r>
      <w:r w:rsidR="00997B40">
        <w:rPr>
          <w:bCs/>
        </w:rPr>
        <w:t xml:space="preserve">Look at the box below. </w:t>
      </w:r>
      <w:r w:rsidR="00951CA9">
        <w:rPr>
          <w:rFonts w:ascii="Helvetica" w:eastAsia="Arial Unicode MS" w:hAnsi="Arial Unicode MS" w:cs="Arial Unicode MS"/>
        </w:rPr>
        <w:t>There</w:t>
      </w:r>
      <w:r w:rsidR="00951CA9" w:rsidRPr="00951CA9">
        <w:rPr>
          <w:rFonts w:ascii="Helvetica" w:eastAsia="Arial Unicode MS" w:hAnsi="Arial Unicode MS" w:cs="Arial Unicode MS"/>
        </w:rPr>
        <w:t xml:space="preserve"> is a list of problems on the left (labeled 1</w:t>
      </w:r>
      <w:r w:rsidR="00951CA9">
        <w:rPr>
          <w:rFonts w:ascii="Helvetica" w:eastAsia="Arial Unicode MS" w:hAnsi="Arial Unicode MS" w:cs="Arial Unicode MS"/>
        </w:rPr>
        <w:t>–</w:t>
      </w:r>
      <w:r w:rsidR="00951CA9" w:rsidRPr="00951CA9">
        <w:rPr>
          <w:rFonts w:ascii="Helvetica" w:eastAsia="Arial Unicode MS" w:hAnsi="Arial Unicode MS" w:cs="Arial Unicode MS"/>
        </w:rPr>
        <w:t xml:space="preserve">4) and a list of the programming paradigm styles on the </w:t>
      </w:r>
      <w:r w:rsidR="004A3B1C">
        <w:rPr>
          <w:rFonts w:ascii="Helvetica" w:eastAsia="Arial Unicode MS" w:hAnsi="Arial Unicode MS" w:cs="Arial Unicode MS"/>
        </w:rPr>
        <w:t>right (label</w:t>
      </w:r>
      <w:r w:rsidR="00951CA9" w:rsidRPr="00951CA9">
        <w:rPr>
          <w:rFonts w:ascii="Helvetica" w:eastAsia="Arial Unicode MS" w:hAnsi="Arial Unicode MS" w:cs="Arial Unicode MS"/>
        </w:rPr>
        <w:t xml:space="preserve">ed </w:t>
      </w:r>
      <w:r w:rsidR="00951CA9">
        <w:rPr>
          <w:rFonts w:ascii="Helvetica" w:eastAsia="Arial Unicode MS" w:hAnsi="Arial Unicode MS" w:cs="Arial Unicode MS"/>
        </w:rPr>
        <w:t>A</w:t>
      </w:r>
      <w:r w:rsidR="00951CA9">
        <w:rPr>
          <w:rFonts w:ascii="Helvetica" w:eastAsia="Arial Unicode MS" w:hAnsi="Arial Unicode MS" w:cs="Arial Unicode MS"/>
        </w:rPr>
        <w:t>–</w:t>
      </w:r>
      <w:r w:rsidR="00951CA9">
        <w:rPr>
          <w:rFonts w:ascii="Helvetica" w:eastAsia="Arial Unicode MS" w:hAnsi="Arial Unicode MS" w:cs="Arial Unicode MS"/>
        </w:rPr>
        <w:t>D</w:t>
      </w:r>
      <w:r w:rsidR="00951CA9" w:rsidRPr="00951CA9">
        <w:rPr>
          <w:rFonts w:ascii="Helvetica" w:eastAsia="Arial Unicode MS" w:hAnsi="Arial Unicode MS" w:cs="Arial Unicode MS"/>
        </w:rPr>
        <w:t>)</w:t>
      </w:r>
      <w:r w:rsidR="004A3B1C">
        <w:rPr>
          <w:rFonts w:ascii="Helvetica" w:eastAsia="Arial Unicode MS" w:hAnsi="Arial Unicode MS" w:cs="Arial Unicode MS"/>
        </w:rPr>
        <w:t>.</w:t>
      </w:r>
      <w:r w:rsidR="00951CA9" w:rsidRPr="00951CA9">
        <w:rPr>
          <w:rFonts w:ascii="Helvetica" w:eastAsia="Arial Unicode MS" w:hAnsi="Arial Unicode MS" w:cs="Arial Unicode MS"/>
        </w:rPr>
        <w:t xml:space="preserve"> </w:t>
      </w:r>
      <w:r w:rsidR="00033D6A">
        <w:rPr>
          <w:rFonts w:ascii="Helvetica" w:eastAsia="Arial Unicode MS" w:hAnsi="Arial Unicode MS" w:cs="Arial Unicode MS"/>
        </w:rPr>
        <w:t xml:space="preserve">Draw </w:t>
      </w:r>
      <w:r w:rsidR="00997B40">
        <w:rPr>
          <w:rFonts w:ascii="Helvetica" w:eastAsia="Arial Unicode MS" w:hAnsi="Arial Unicode MS" w:cs="Arial Unicode MS"/>
        </w:rPr>
        <w:t xml:space="preserve">a clear line to match each problem to the programming </w:t>
      </w:r>
      <w:r w:rsidR="00951CA9">
        <w:rPr>
          <w:rFonts w:ascii="Helvetica" w:eastAsia="Arial Unicode MS" w:hAnsi="Arial Unicode MS" w:cs="Arial Unicode MS"/>
        </w:rPr>
        <w:t>paradigms</w:t>
      </w:r>
      <w:r w:rsidR="00997B40">
        <w:rPr>
          <w:rFonts w:ascii="Helvetica" w:eastAsia="Arial Unicode MS" w:hAnsi="Arial Unicode MS" w:cs="Arial Unicode MS"/>
        </w:rPr>
        <w:t xml:space="preserve"> </w:t>
      </w:r>
      <w:r w:rsidR="00CE27A8">
        <w:rPr>
          <w:rFonts w:ascii="Helvetica" w:eastAsia="Arial Unicode MS" w:hAnsi="Arial Unicode MS" w:cs="Arial Unicode MS"/>
        </w:rPr>
        <w:t>that you could use to most conveniently solve the problem.</w:t>
      </w:r>
    </w:p>
    <w:tbl>
      <w:tblPr>
        <w:tblStyle w:val="TableGrid"/>
        <w:tblW w:w="0" w:type="auto"/>
        <w:tblLook w:val="04A0" w:firstRow="1" w:lastRow="0" w:firstColumn="1" w:lastColumn="0" w:noHBand="0" w:noVBand="1"/>
      </w:tblPr>
      <w:tblGrid>
        <w:gridCol w:w="5908"/>
        <w:gridCol w:w="5194"/>
      </w:tblGrid>
      <w:tr w:rsidR="00997B40" w14:paraId="13008BFB" w14:textId="346ABF8F" w:rsidTr="00997B40">
        <w:tc>
          <w:tcPr>
            <w:tcW w:w="5908" w:type="dxa"/>
            <w:tcBorders>
              <w:right w:val="nil"/>
            </w:tcBorders>
          </w:tcPr>
          <w:p w14:paraId="11F2E342" w14:textId="77777777" w:rsidR="00997B40" w:rsidRPr="007E22C0" w:rsidRDefault="00997B40" w:rsidP="00033D6A">
            <w:pPr>
              <w:pStyle w:val="Body"/>
              <w:rPr>
                <w:i/>
                <w:sz w:val="12"/>
                <w:szCs w:val="12"/>
              </w:rPr>
            </w:pPr>
          </w:p>
          <w:p w14:paraId="421FB36D" w14:textId="7BE18C54" w:rsidR="00997B40" w:rsidRPr="00997B40" w:rsidRDefault="00997B40" w:rsidP="00033D6A">
            <w:pPr>
              <w:pStyle w:val="Body"/>
              <w:rPr>
                <w:rFonts w:ascii="Arial" w:hAnsi="Arial" w:cs="Arial"/>
              </w:rPr>
            </w:pPr>
            <w:r w:rsidRPr="00997B40">
              <w:rPr>
                <w:rFonts w:ascii="Arial" w:hAnsi="Arial" w:cs="Arial"/>
              </w:rPr>
              <w:t xml:space="preserve">1. Large project with graphical user interface                    </w:t>
            </w:r>
            <w:r>
              <w:rPr>
                <w:rFonts w:ascii="Arial" w:hAnsi="Arial" w:cs="Arial"/>
              </w:rPr>
              <w:t xml:space="preserve">                               </w:t>
            </w:r>
          </w:p>
          <w:p w14:paraId="1189FB04" w14:textId="77777777" w:rsidR="00997B40" w:rsidRPr="00997B40" w:rsidRDefault="00997B40" w:rsidP="00033D6A">
            <w:pPr>
              <w:pStyle w:val="Body"/>
              <w:rPr>
                <w:rFonts w:ascii="Arial" w:hAnsi="Arial" w:cs="Arial"/>
                <w:sz w:val="12"/>
                <w:szCs w:val="12"/>
              </w:rPr>
            </w:pPr>
          </w:p>
          <w:p w14:paraId="55332D5F" w14:textId="73AAD606" w:rsidR="00997B40" w:rsidRPr="00997B40" w:rsidRDefault="00997B40" w:rsidP="00033D6A">
            <w:pPr>
              <w:pStyle w:val="Body"/>
              <w:rPr>
                <w:rFonts w:ascii="Arial" w:hAnsi="Arial" w:cs="Arial"/>
              </w:rPr>
            </w:pPr>
            <w:r w:rsidRPr="00997B40">
              <w:rPr>
                <w:rFonts w:ascii="Arial" w:hAnsi="Arial" w:cs="Arial"/>
              </w:rPr>
              <w:t xml:space="preserve">2. Logic puzzle                                                                   </w:t>
            </w:r>
            <w:r>
              <w:rPr>
                <w:rFonts w:ascii="Arial" w:hAnsi="Arial" w:cs="Arial"/>
              </w:rPr>
              <w:t xml:space="preserve">                               </w:t>
            </w:r>
          </w:p>
          <w:p w14:paraId="756F867E" w14:textId="77777777" w:rsidR="00997B40" w:rsidRPr="00997B40" w:rsidRDefault="00997B40" w:rsidP="00033D6A">
            <w:pPr>
              <w:pStyle w:val="Body"/>
              <w:rPr>
                <w:rFonts w:ascii="Arial" w:hAnsi="Arial" w:cs="Arial"/>
                <w:sz w:val="12"/>
                <w:szCs w:val="12"/>
              </w:rPr>
            </w:pPr>
          </w:p>
          <w:p w14:paraId="27606802" w14:textId="454B4535" w:rsidR="00997B40" w:rsidRPr="00997B40" w:rsidRDefault="00997B40" w:rsidP="00033D6A">
            <w:pPr>
              <w:pStyle w:val="Body"/>
              <w:rPr>
                <w:rFonts w:ascii="Arial" w:hAnsi="Arial" w:cs="Arial"/>
              </w:rPr>
            </w:pPr>
            <w:r w:rsidRPr="00997B40">
              <w:rPr>
                <w:rFonts w:ascii="Arial" w:hAnsi="Arial" w:cs="Arial"/>
              </w:rPr>
              <w:t xml:space="preserve">3. Quick simple prototyping                                               </w:t>
            </w:r>
            <w:r>
              <w:rPr>
                <w:rFonts w:ascii="Arial" w:hAnsi="Arial" w:cs="Arial"/>
              </w:rPr>
              <w:t xml:space="preserve">                               </w:t>
            </w:r>
          </w:p>
          <w:p w14:paraId="528778E6" w14:textId="77777777" w:rsidR="00997B40" w:rsidRPr="00997B40" w:rsidRDefault="00997B40" w:rsidP="00033D6A">
            <w:pPr>
              <w:pStyle w:val="Body"/>
              <w:rPr>
                <w:rFonts w:ascii="Arial" w:hAnsi="Arial" w:cs="Arial"/>
                <w:sz w:val="12"/>
                <w:szCs w:val="12"/>
              </w:rPr>
            </w:pPr>
          </w:p>
          <w:p w14:paraId="2E05047D" w14:textId="00A1411A" w:rsidR="00997B40" w:rsidRPr="00997B40" w:rsidRDefault="00997B40" w:rsidP="00033D6A">
            <w:pPr>
              <w:widowControl w:val="0"/>
              <w:autoSpaceDE w:val="0"/>
              <w:autoSpaceDN w:val="0"/>
              <w:adjustRightInd w:val="0"/>
              <w:spacing w:line="240" w:lineRule="auto"/>
              <w:rPr>
                <w:rFonts w:eastAsia="Arial Unicode MS"/>
              </w:rPr>
            </w:pPr>
            <w:r w:rsidRPr="00997B40">
              <w:rPr>
                <w:rFonts w:eastAsia="Arial Unicode MS"/>
              </w:rPr>
              <w:t xml:space="preserve">4. Math-heavy conceptual algorithm development                                           </w:t>
            </w:r>
          </w:p>
          <w:p w14:paraId="6D8B45C5" w14:textId="3882EE0B" w:rsidR="00997B40" w:rsidRPr="007E22C0" w:rsidRDefault="00997B40" w:rsidP="00033D6A">
            <w:pPr>
              <w:widowControl w:val="0"/>
              <w:autoSpaceDE w:val="0"/>
              <w:autoSpaceDN w:val="0"/>
              <w:adjustRightInd w:val="0"/>
              <w:spacing w:line="240" w:lineRule="auto"/>
              <w:rPr>
                <w:b/>
                <w:bCs/>
                <w:sz w:val="12"/>
                <w:szCs w:val="12"/>
              </w:rPr>
            </w:pPr>
          </w:p>
        </w:tc>
        <w:tc>
          <w:tcPr>
            <w:tcW w:w="5194" w:type="dxa"/>
            <w:tcBorders>
              <w:left w:val="nil"/>
            </w:tcBorders>
            <w:vAlign w:val="center"/>
          </w:tcPr>
          <w:p w14:paraId="52D85DD5" w14:textId="2A93C138" w:rsidR="00997B40" w:rsidRPr="00997B40" w:rsidRDefault="00997B40" w:rsidP="00997B40">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645"/>
              <w:rPr>
                <w:rFonts w:ascii="Arial" w:hAnsi="Arial" w:cs="Arial"/>
              </w:rPr>
            </w:pPr>
            <w:r w:rsidRPr="00997B40">
              <w:rPr>
                <w:rFonts w:ascii="Arial" w:hAnsi="Arial" w:cs="Arial"/>
              </w:rPr>
              <w:t>Functional Programming</w:t>
            </w:r>
          </w:p>
          <w:p w14:paraId="75FF72CA" w14:textId="08B4320A" w:rsidR="00997B40" w:rsidRPr="00997B40" w:rsidRDefault="00997B40" w:rsidP="00997B40">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645"/>
              <w:rPr>
                <w:rFonts w:ascii="Arial" w:hAnsi="Arial" w:cs="Arial"/>
              </w:rPr>
            </w:pPr>
            <w:r w:rsidRPr="00997B40">
              <w:rPr>
                <w:rFonts w:ascii="Arial" w:hAnsi="Arial" w:cs="Arial"/>
              </w:rPr>
              <w:t>Imperative Programming</w:t>
            </w:r>
          </w:p>
          <w:p w14:paraId="17E97492" w14:textId="77777777" w:rsidR="00997B40" w:rsidRDefault="00997B40" w:rsidP="00997B40">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645"/>
              <w:rPr>
                <w:rFonts w:ascii="Arial" w:hAnsi="Arial" w:cs="Arial"/>
              </w:rPr>
            </w:pPr>
            <w:r w:rsidRPr="00997B40">
              <w:rPr>
                <w:rFonts w:ascii="Arial" w:hAnsi="Arial" w:cs="Arial"/>
              </w:rPr>
              <w:t>Declarative Programming</w:t>
            </w:r>
          </w:p>
          <w:p w14:paraId="7E43A218" w14:textId="7229CE64" w:rsidR="00997B40" w:rsidRPr="00997B40" w:rsidRDefault="00997B40" w:rsidP="00997B40">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645"/>
              <w:rPr>
                <w:rFonts w:ascii="Arial" w:hAnsi="Arial" w:cs="Arial"/>
              </w:rPr>
            </w:pPr>
            <w:r w:rsidRPr="00997B40">
              <w:rPr>
                <w:rFonts w:ascii="Arial" w:hAnsi="Arial" w:cs="Arial"/>
              </w:rPr>
              <w:t>Object-Oriented Programming</w:t>
            </w:r>
          </w:p>
        </w:tc>
      </w:tr>
    </w:tbl>
    <w:p w14:paraId="4D184809" w14:textId="30FEFD60" w:rsidR="00EE5227" w:rsidRPr="007E22C0" w:rsidRDefault="00EE5227" w:rsidP="00B4649C">
      <w:pPr>
        <w:widowControl w:val="0"/>
        <w:autoSpaceDE w:val="0"/>
        <w:autoSpaceDN w:val="0"/>
        <w:adjustRightInd w:val="0"/>
        <w:spacing w:line="240" w:lineRule="auto"/>
        <w:rPr>
          <w:b/>
          <w:bCs/>
          <w:sz w:val="16"/>
          <w:szCs w:val="16"/>
        </w:rPr>
      </w:pPr>
    </w:p>
    <w:p w14:paraId="4D71D796" w14:textId="39709C77" w:rsidR="00033D6A" w:rsidRDefault="00033D6A" w:rsidP="00033D6A">
      <w:pPr>
        <w:pStyle w:val="Body"/>
      </w:pPr>
      <w:r>
        <w:rPr>
          <w:b/>
          <w:bCs/>
        </w:rPr>
        <w:t>Question 5</w:t>
      </w:r>
      <w:r w:rsidRPr="002E2D0F">
        <w:rPr>
          <w:b/>
          <w:bCs/>
        </w:rPr>
        <w:t xml:space="preserve">: </w:t>
      </w:r>
      <w:r>
        <w:t xml:space="preserve">The </w:t>
      </w:r>
      <w:r>
        <w:rPr>
          <w:rFonts w:ascii="Arial Unicode MS" w:hAnsi="Helvetica"/>
        </w:rPr>
        <w:t>“</w:t>
      </w:r>
      <w:r>
        <w:t>home</w:t>
      </w:r>
      <w:r>
        <w:rPr>
          <w:rFonts w:ascii="Arial Unicode MS" w:hAnsi="Helvetica"/>
        </w:rPr>
        <w:t>”</w:t>
      </w:r>
      <w:r>
        <w:rPr>
          <w:rFonts w:ascii="Arial Unicode MS" w:hAnsi="Helvetica"/>
        </w:rPr>
        <w:t xml:space="preserve"> </w:t>
      </w:r>
      <w:r>
        <w:t>button o</w:t>
      </w:r>
      <w:r w:rsidR="00CE27A8">
        <w:t xml:space="preserve">n a smartphone is an example </w:t>
      </w:r>
      <w:r>
        <w:t xml:space="preserve">of abstraction. </w:t>
      </w:r>
      <w:r w:rsidR="00CE27A8">
        <w:t>How so</w:t>
      </w:r>
      <w:r>
        <w:t>?</w:t>
      </w:r>
    </w:p>
    <w:tbl>
      <w:tblPr>
        <w:tblStyle w:val="TableGrid"/>
        <w:tblW w:w="0" w:type="auto"/>
        <w:tblLook w:val="04A0" w:firstRow="1" w:lastRow="0" w:firstColumn="1" w:lastColumn="0" w:noHBand="0" w:noVBand="1"/>
      </w:tblPr>
      <w:tblGrid>
        <w:gridCol w:w="11102"/>
      </w:tblGrid>
      <w:tr w:rsidR="00033D6A" w14:paraId="794758C1" w14:textId="77777777" w:rsidTr="007E22C0">
        <w:trPr>
          <w:trHeight w:val="863"/>
        </w:trPr>
        <w:tc>
          <w:tcPr>
            <w:tcW w:w="11102" w:type="dxa"/>
          </w:tcPr>
          <w:p w14:paraId="2368746E" w14:textId="77777777" w:rsidR="00033D6A" w:rsidRDefault="00033D6A" w:rsidP="00033D6A">
            <w:pPr>
              <w:pStyle w:val="ans"/>
              <w:rPr>
                <w:rFonts w:ascii="Times" w:eastAsia="Times New Roman" w:hAnsi="Times" w:cs="Times"/>
                <w:color w:val="auto"/>
                <w:sz w:val="24"/>
                <w:szCs w:val="24"/>
              </w:rPr>
            </w:pPr>
          </w:p>
        </w:tc>
      </w:tr>
    </w:tbl>
    <w:p w14:paraId="3C592E59" w14:textId="0ED07D2F" w:rsidR="00FD6221" w:rsidRPr="007E22C0" w:rsidRDefault="00FD6221" w:rsidP="0093170E">
      <w:pPr>
        <w:widowControl w:val="0"/>
        <w:autoSpaceDE w:val="0"/>
        <w:autoSpaceDN w:val="0"/>
        <w:adjustRightInd w:val="0"/>
        <w:spacing w:line="240" w:lineRule="auto"/>
        <w:rPr>
          <w:b/>
          <w:bCs/>
          <w:sz w:val="16"/>
          <w:szCs w:val="16"/>
        </w:rPr>
      </w:pPr>
    </w:p>
    <w:p w14:paraId="3156D532" w14:textId="36421793" w:rsidR="008264EF" w:rsidRDefault="00A63CEF" w:rsidP="008264EF">
      <w:pPr>
        <w:pStyle w:val="Body"/>
        <w:rPr>
          <w:bCs/>
        </w:rPr>
      </w:pPr>
      <w:r>
        <w:rPr>
          <w:b/>
          <w:bCs/>
        </w:rPr>
        <w:t>Question 6</w:t>
      </w:r>
      <w:r w:rsidR="00272DEE" w:rsidRPr="002E2D0F">
        <w:rPr>
          <w:b/>
          <w:bCs/>
        </w:rPr>
        <w:t xml:space="preserve">: </w:t>
      </w:r>
      <w:r w:rsidR="008264EF">
        <w:rPr>
          <w:bCs/>
        </w:rPr>
        <w:t>Fill in the blanks, choosing from these words:</w:t>
      </w:r>
    </w:p>
    <w:p w14:paraId="314370FE" w14:textId="40E7B818" w:rsidR="008264EF" w:rsidRPr="008264EF" w:rsidRDefault="008264EF" w:rsidP="008264EF">
      <w:pPr>
        <w:pStyle w:val="Body"/>
      </w:pPr>
      <w:r w:rsidRPr="008264EF">
        <w:t>[arrows, dependencies, superclass, specialized, inheritance, general, instance, subsets, parent</w:t>
      </w:r>
      <w:r>
        <w:t>]</w:t>
      </w:r>
    </w:p>
    <w:tbl>
      <w:tblPr>
        <w:tblStyle w:val="TableGrid"/>
        <w:tblW w:w="0" w:type="auto"/>
        <w:tblLook w:val="04A0" w:firstRow="1" w:lastRow="0" w:firstColumn="1" w:lastColumn="0" w:noHBand="0" w:noVBand="1"/>
      </w:tblPr>
      <w:tblGrid>
        <w:gridCol w:w="11102"/>
      </w:tblGrid>
      <w:tr w:rsidR="00135B00" w14:paraId="31EC5B11" w14:textId="77777777" w:rsidTr="00E407D1">
        <w:trPr>
          <w:trHeight w:val="818"/>
        </w:trPr>
        <w:tc>
          <w:tcPr>
            <w:tcW w:w="11102" w:type="dxa"/>
          </w:tcPr>
          <w:p w14:paraId="14A6A5CA" w14:textId="77777777" w:rsidR="008264EF" w:rsidRPr="007E22C0" w:rsidRDefault="008264EF" w:rsidP="008264EF">
            <w:pPr>
              <w:pStyle w:val="Body"/>
              <w:rPr>
                <w:i/>
                <w:sz w:val="12"/>
                <w:szCs w:val="12"/>
              </w:rPr>
            </w:pPr>
          </w:p>
          <w:p w14:paraId="1F7D84E8" w14:textId="7B781794" w:rsidR="008264EF" w:rsidRPr="005F737B" w:rsidRDefault="008264EF" w:rsidP="008264EF">
            <w:pPr>
              <w:pStyle w:val="Body"/>
              <w:rPr>
                <w:rFonts w:ascii="Arial" w:hAnsi="Arial" w:cs="Arial"/>
                <w:i/>
              </w:rPr>
            </w:pPr>
            <w:r w:rsidRPr="005F737B">
              <w:rPr>
                <w:rFonts w:ascii="Arial" w:hAnsi="Arial" w:cs="Arial"/>
                <w:i/>
              </w:rPr>
              <w:t xml:space="preserve">An object is the _________________ of a class. </w:t>
            </w:r>
          </w:p>
          <w:p w14:paraId="211C839F" w14:textId="77777777" w:rsidR="008264EF" w:rsidRPr="005F737B" w:rsidRDefault="008264EF" w:rsidP="008264EF">
            <w:pPr>
              <w:pStyle w:val="Body"/>
              <w:rPr>
                <w:rFonts w:ascii="Arial" w:hAnsi="Arial" w:cs="Arial"/>
                <w:i/>
                <w:sz w:val="12"/>
                <w:szCs w:val="12"/>
              </w:rPr>
            </w:pPr>
          </w:p>
          <w:p w14:paraId="7830D800" w14:textId="492D79E8" w:rsidR="008264EF" w:rsidRPr="005F737B" w:rsidRDefault="008264EF" w:rsidP="008264EF">
            <w:pPr>
              <w:pStyle w:val="Body"/>
              <w:rPr>
                <w:rFonts w:ascii="Arial" w:hAnsi="Arial" w:cs="Arial"/>
                <w:i/>
              </w:rPr>
            </w:pPr>
            <w:r w:rsidRPr="005F737B">
              <w:rPr>
                <w:rFonts w:ascii="Arial" w:hAnsi="Arial" w:cs="Arial"/>
                <w:i/>
              </w:rPr>
              <w:t xml:space="preserve">Classes form a hierarchy through _________________. </w:t>
            </w:r>
          </w:p>
          <w:p w14:paraId="5DF23025" w14:textId="77777777" w:rsidR="008264EF" w:rsidRPr="005F737B" w:rsidRDefault="008264EF" w:rsidP="008264EF">
            <w:pPr>
              <w:pStyle w:val="Body"/>
              <w:rPr>
                <w:rFonts w:ascii="Arial" w:hAnsi="Arial" w:cs="Arial"/>
                <w:i/>
                <w:sz w:val="12"/>
                <w:szCs w:val="12"/>
              </w:rPr>
            </w:pPr>
          </w:p>
          <w:p w14:paraId="3906DAB8" w14:textId="70AA9DE8" w:rsidR="008264EF" w:rsidRPr="005F737B" w:rsidRDefault="008264EF" w:rsidP="008264EF">
            <w:pPr>
              <w:pStyle w:val="Body"/>
              <w:rPr>
                <w:rFonts w:ascii="Arial" w:hAnsi="Arial" w:cs="Arial"/>
                <w:i/>
              </w:rPr>
            </w:pPr>
            <w:r w:rsidRPr="005F737B">
              <w:rPr>
                <w:rFonts w:ascii="Arial" w:hAnsi="Arial" w:cs="Arial"/>
                <w:i/>
              </w:rPr>
              <w:t xml:space="preserve">The highest class in a hierarchy is called _________________. </w:t>
            </w:r>
          </w:p>
          <w:p w14:paraId="2F2DDCED" w14:textId="77777777" w:rsidR="008264EF" w:rsidRPr="005F737B" w:rsidRDefault="008264EF" w:rsidP="008264EF">
            <w:pPr>
              <w:pStyle w:val="Body"/>
              <w:rPr>
                <w:rFonts w:ascii="Arial" w:hAnsi="Arial" w:cs="Arial"/>
                <w:i/>
                <w:sz w:val="12"/>
                <w:szCs w:val="12"/>
              </w:rPr>
            </w:pPr>
          </w:p>
          <w:p w14:paraId="558E150D" w14:textId="5C78CB4F" w:rsidR="008264EF" w:rsidRPr="005F737B" w:rsidRDefault="008264EF" w:rsidP="008264EF">
            <w:pPr>
              <w:pStyle w:val="Body"/>
              <w:rPr>
                <w:rFonts w:ascii="Arial" w:hAnsi="Arial" w:cs="Arial"/>
                <w:i/>
              </w:rPr>
            </w:pPr>
            <w:r w:rsidRPr="005F737B">
              <w:rPr>
                <w:rFonts w:ascii="Arial" w:hAnsi="Arial" w:cs="Arial"/>
                <w:i/>
              </w:rPr>
              <w:t>The higher a class in a hierarchy, the more _________________ it is.</w:t>
            </w:r>
          </w:p>
          <w:p w14:paraId="0303554F" w14:textId="3CAB678D" w:rsidR="00135B00" w:rsidRPr="007E22C0" w:rsidRDefault="00135B00" w:rsidP="000C44A9">
            <w:pPr>
              <w:pStyle w:val="ans"/>
              <w:rPr>
                <w:rFonts w:ascii="Times" w:eastAsia="Times New Roman" w:hAnsi="Times" w:cs="Times"/>
                <w:color w:val="auto"/>
                <w:sz w:val="12"/>
                <w:szCs w:val="12"/>
              </w:rPr>
            </w:pPr>
          </w:p>
        </w:tc>
      </w:tr>
    </w:tbl>
    <w:p w14:paraId="10625B82" w14:textId="77777777" w:rsidR="008264EF" w:rsidRPr="007E22C0" w:rsidRDefault="008264EF" w:rsidP="008264EF">
      <w:pPr>
        <w:pStyle w:val="Body"/>
        <w:rPr>
          <w:b/>
          <w:bCs/>
          <w:sz w:val="16"/>
          <w:szCs w:val="16"/>
        </w:rPr>
      </w:pPr>
    </w:p>
    <w:p w14:paraId="4538CF02" w14:textId="5EA58EC1" w:rsidR="008264EF" w:rsidRDefault="008264EF" w:rsidP="008264EF">
      <w:pPr>
        <w:pStyle w:val="Body"/>
      </w:pPr>
      <w:r>
        <w:rPr>
          <w:b/>
          <w:bCs/>
        </w:rPr>
        <w:t>Question 7</w:t>
      </w:r>
      <w:r w:rsidRPr="002E2D0F">
        <w:rPr>
          <w:b/>
          <w:bCs/>
        </w:rPr>
        <w:t xml:space="preserve">: </w:t>
      </w:r>
      <w:r>
        <w:t>What</w:t>
      </w:r>
      <w:r>
        <w:rPr>
          <w:rFonts w:ascii="Arial Unicode MS" w:hAnsi="Helvetica"/>
        </w:rPr>
        <w:t>’</w:t>
      </w:r>
      <w:r>
        <w:t>s your single most important take away from Blown to Bits?</w:t>
      </w:r>
    </w:p>
    <w:tbl>
      <w:tblPr>
        <w:tblStyle w:val="TableGrid"/>
        <w:tblW w:w="0" w:type="auto"/>
        <w:tblLook w:val="04A0" w:firstRow="1" w:lastRow="0" w:firstColumn="1" w:lastColumn="0" w:noHBand="0" w:noVBand="1"/>
      </w:tblPr>
      <w:tblGrid>
        <w:gridCol w:w="11102"/>
      </w:tblGrid>
      <w:tr w:rsidR="008264EF" w14:paraId="1FAFCDB1" w14:textId="77777777" w:rsidTr="00D6767E">
        <w:trPr>
          <w:trHeight w:val="971"/>
        </w:trPr>
        <w:tc>
          <w:tcPr>
            <w:tcW w:w="11102" w:type="dxa"/>
          </w:tcPr>
          <w:p w14:paraId="2F6A64F5" w14:textId="77777777" w:rsidR="008264EF" w:rsidRDefault="008264EF" w:rsidP="00D6767E">
            <w:pPr>
              <w:pStyle w:val="ans"/>
              <w:rPr>
                <w:rFonts w:ascii="Times" w:eastAsia="Times New Roman" w:hAnsi="Times" w:cs="Times"/>
                <w:color w:val="auto"/>
                <w:sz w:val="24"/>
                <w:szCs w:val="24"/>
              </w:rPr>
            </w:pPr>
          </w:p>
        </w:tc>
      </w:tr>
    </w:tbl>
    <w:p w14:paraId="68432E80" w14:textId="2BD5AEEF" w:rsidR="00286F44" w:rsidRDefault="00DA38CD">
      <w:pPr>
        <w:pageBreakBefore/>
      </w:pPr>
      <w:r>
        <w:lastRenderedPageBreak/>
        <w:t>S</w:t>
      </w:r>
      <w:r w:rsidR="00AC5173">
        <w:t xml:space="preserve">tudent </w:t>
      </w:r>
      <w:r>
        <w:t>ID</w:t>
      </w:r>
      <w:r w:rsidR="00AC5173">
        <w:t xml:space="preserve"> Number</w:t>
      </w:r>
      <w:r w:rsidR="00286F44">
        <w:t>: _</w:t>
      </w:r>
      <w:r>
        <w:t>____________</w:t>
      </w:r>
      <w:r w:rsidR="00286F44">
        <w:t>___</w:t>
      </w:r>
    </w:p>
    <w:p w14:paraId="302F596C" w14:textId="77777777" w:rsidR="00CE27A8" w:rsidRDefault="00CE27A8" w:rsidP="00C3266F">
      <w:pPr>
        <w:rPr>
          <w:b/>
          <w:bCs/>
          <w:sz w:val="28"/>
          <w:szCs w:val="28"/>
        </w:rPr>
      </w:pPr>
    </w:p>
    <w:p w14:paraId="4CB0198B" w14:textId="6229C11F" w:rsidR="003312BB" w:rsidRPr="00C3266F" w:rsidRDefault="002E24BF" w:rsidP="00C3266F">
      <w:pPr>
        <w:rPr>
          <w:bCs/>
          <w:sz w:val="28"/>
          <w:szCs w:val="28"/>
        </w:rPr>
      </w:pPr>
      <w:r>
        <w:rPr>
          <w:b/>
          <w:bCs/>
          <w:sz w:val="28"/>
          <w:szCs w:val="28"/>
        </w:rPr>
        <w:t xml:space="preserve">Question </w:t>
      </w:r>
      <w:r w:rsidR="008801F7">
        <w:rPr>
          <w:b/>
          <w:bCs/>
          <w:sz w:val="28"/>
          <w:szCs w:val="28"/>
        </w:rPr>
        <w:t>8</w:t>
      </w:r>
      <w:r w:rsidR="005268B5">
        <w:rPr>
          <w:b/>
          <w:bCs/>
          <w:sz w:val="28"/>
          <w:szCs w:val="28"/>
        </w:rPr>
        <w:t xml:space="preserve">: </w:t>
      </w:r>
      <w:r w:rsidR="008B1C89">
        <w:rPr>
          <w:b/>
          <w:bCs/>
          <w:i/>
          <w:sz w:val="28"/>
          <w:szCs w:val="28"/>
        </w:rPr>
        <w:t>Master of your Doma</w:t>
      </w:r>
      <w:r w:rsidR="00E26EF8">
        <w:rPr>
          <w:b/>
          <w:bCs/>
          <w:i/>
          <w:sz w:val="28"/>
          <w:szCs w:val="28"/>
        </w:rPr>
        <w:t>i</w:t>
      </w:r>
      <w:r w:rsidR="008B1C89">
        <w:rPr>
          <w:b/>
          <w:bCs/>
          <w:i/>
          <w:sz w:val="28"/>
          <w:szCs w:val="28"/>
        </w:rPr>
        <w:t>n</w:t>
      </w:r>
      <w:r w:rsidR="00284F13" w:rsidRPr="00284F13">
        <w:rPr>
          <w:b/>
          <w:bCs/>
          <w:i/>
          <w:sz w:val="28"/>
          <w:szCs w:val="28"/>
        </w:rPr>
        <w:t>…</w:t>
      </w:r>
      <w:r>
        <w:rPr>
          <w:b/>
          <w:bCs/>
          <w:sz w:val="28"/>
          <w:szCs w:val="28"/>
        </w:rPr>
        <w:t xml:space="preserve"> </w:t>
      </w:r>
      <w:r w:rsidRPr="00EA2F85">
        <w:rPr>
          <w:bCs/>
          <w:sz w:val="28"/>
          <w:szCs w:val="28"/>
        </w:rPr>
        <w:t>(</w:t>
      </w:r>
      <w:r w:rsidR="00CE27A8">
        <w:rPr>
          <w:bCs/>
          <w:sz w:val="28"/>
          <w:szCs w:val="28"/>
        </w:rPr>
        <w:t>4</w:t>
      </w:r>
      <w:r w:rsidRPr="00EA2F85">
        <w:rPr>
          <w:bCs/>
          <w:sz w:val="28"/>
          <w:szCs w:val="28"/>
        </w:rPr>
        <w:t xml:space="preserve"> pts</w:t>
      </w:r>
      <w:r w:rsidR="00021109">
        <w:rPr>
          <w:bCs/>
          <w:sz w:val="28"/>
          <w:szCs w:val="28"/>
        </w:rPr>
        <w:t xml:space="preserve">, </w:t>
      </w:r>
      <w:r w:rsidR="00CE27A8">
        <w:rPr>
          <w:bCs/>
          <w:sz w:val="28"/>
          <w:szCs w:val="28"/>
        </w:rPr>
        <w:t>6</w:t>
      </w:r>
      <w:r w:rsidR="00021109">
        <w:rPr>
          <w:bCs/>
          <w:sz w:val="28"/>
          <w:szCs w:val="28"/>
        </w:rPr>
        <w:t xml:space="preserve"> min</w:t>
      </w:r>
      <w:r w:rsidRPr="00EA2F85">
        <w:rPr>
          <w:bCs/>
          <w:sz w:val="28"/>
          <w:szCs w:val="28"/>
        </w:rPr>
        <w:t>)</w:t>
      </w:r>
    </w:p>
    <w:p w14:paraId="5E86ED55" w14:textId="12A83C0A" w:rsidR="00DD7EF2" w:rsidRDefault="00CE27A8" w:rsidP="00C3266F">
      <w:pPr>
        <w:pStyle w:val="Body"/>
        <w:rPr>
          <w:rFonts w:ascii="Courier" w:hAnsi="Courier"/>
          <w:b/>
        </w:rPr>
      </w:pPr>
      <w:r>
        <w:t>For each function, (1) s</w:t>
      </w:r>
      <w:r w:rsidR="00DD7EF2">
        <w:t xml:space="preserve">pecify </w:t>
      </w:r>
      <w:r>
        <w:t>its</w:t>
      </w:r>
      <w:r w:rsidR="00DD7EF2">
        <w:t xml:space="preserve"> </w:t>
      </w:r>
      <w:r>
        <w:t xml:space="preserve">domain and (2) </w:t>
      </w:r>
      <w:r w:rsidR="00D31CBA">
        <w:t>describe all possible</w:t>
      </w:r>
      <w:r w:rsidR="00DD7EF2">
        <w:t xml:space="preserve"> values </w:t>
      </w:r>
      <w:r w:rsidR="00DD7EF2">
        <w:rPr>
          <w:rFonts w:ascii="Courier" w:hAnsi="Courier"/>
          <w:b/>
        </w:rPr>
        <w:t>input</w:t>
      </w:r>
      <w:r w:rsidR="00DD7EF2">
        <w:t xml:space="preserve"> c</w:t>
      </w:r>
      <w:r w:rsidR="008A7369">
        <w:t>ould</w:t>
      </w:r>
      <w:r w:rsidR="00D31CBA">
        <w:t xml:space="preserve"> be</w:t>
      </w:r>
      <w:r w:rsidR="00DD7EF2">
        <w:t xml:space="preserve"> so the blocks do NOT say </w:t>
      </w:r>
      <w:r w:rsidR="00DD7EF2">
        <w:rPr>
          <w:rFonts w:ascii="Courier" w:hAnsi="Courier"/>
          <w:b/>
        </w:rPr>
        <w:t>Error!</w:t>
      </w:r>
    </w:p>
    <w:p w14:paraId="291AE8B3" w14:textId="77777777" w:rsidR="00001BA1" w:rsidRPr="00DD7EF2" w:rsidRDefault="00001BA1" w:rsidP="00C3266F">
      <w:pPr>
        <w:pStyle w:val="Body"/>
        <w:rPr>
          <w:b/>
        </w:rPr>
      </w:pPr>
    </w:p>
    <w:p w14:paraId="4365293E" w14:textId="4E793031" w:rsidR="00C3266F" w:rsidRDefault="00D31CBA" w:rsidP="00C3266F">
      <w:pPr>
        <w:pStyle w:val="Body"/>
      </w:pPr>
      <w:r>
        <w:rPr>
          <w:noProof/>
        </w:rPr>
        <w:drawing>
          <wp:anchor distT="152400" distB="152400" distL="152400" distR="152400" simplePos="0" relativeHeight="251659264" behindDoc="0" locked="0" layoutInCell="1" allowOverlap="1" wp14:anchorId="6A045010" wp14:editId="1A3AA397">
            <wp:simplePos x="0" y="0"/>
            <wp:positionH relativeFrom="margin">
              <wp:posOffset>0</wp:posOffset>
            </wp:positionH>
            <wp:positionV relativeFrom="line">
              <wp:posOffset>33655</wp:posOffset>
            </wp:positionV>
            <wp:extent cx="2924175" cy="2001520"/>
            <wp:effectExtent l="0" t="0" r="0" b="5080"/>
            <wp:wrapThrough wrapText="bothSides" distL="152400" distR="152400">
              <wp:wrapPolygon edited="1">
                <wp:start x="2177" y="0"/>
                <wp:lineTo x="1758" y="123"/>
                <wp:lineTo x="167" y="1227"/>
                <wp:lineTo x="0" y="21109"/>
                <wp:lineTo x="837" y="21355"/>
                <wp:lineTo x="1758" y="21477"/>
                <wp:lineTo x="10716" y="21232"/>
                <wp:lineTo x="10800" y="20250"/>
                <wp:lineTo x="7033" y="20127"/>
                <wp:lineTo x="7116" y="17550"/>
                <wp:lineTo x="10716" y="17427"/>
                <wp:lineTo x="10800" y="15464"/>
                <wp:lineTo x="6028" y="15341"/>
                <wp:lineTo x="6112" y="12886"/>
                <wp:lineTo x="10716" y="12764"/>
                <wp:lineTo x="10800" y="9695"/>
                <wp:lineTo x="21516" y="9573"/>
                <wp:lineTo x="21600" y="6014"/>
                <wp:lineTo x="16158" y="5891"/>
                <wp:lineTo x="16242" y="1595"/>
                <wp:lineTo x="7870" y="1350"/>
                <wp:lineTo x="5358" y="368"/>
                <wp:lineTo x="2177"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pic:nvPicPr>
                  <pic:blipFill>
                    <a:blip r:embed="rId9">
                      <a:extLst/>
                    </a:blip>
                    <a:stretch>
                      <a:fillRect/>
                    </a:stretch>
                  </pic:blipFill>
                  <pic:spPr>
                    <a:xfrm>
                      <a:off x="0" y="0"/>
                      <a:ext cx="2924175" cy="200152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w:drawing>
          <wp:anchor distT="152400" distB="152400" distL="152400" distR="152400" simplePos="0" relativeHeight="251660288" behindDoc="0" locked="0" layoutInCell="1" allowOverlap="1" wp14:anchorId="62463B02" wp14:editId="11A2F191">
            <wp:simplePos x="0" y="0"/>
            <wp:positionH relativeFrom="margin">
              <wp:posOffset>3657600</wp:posOffset>
            </wp:positionH>
            <wp:positionV relativeFrom="line">
              <wp:posOffset>33655</wp:posOffset>
            </wp:positionV>
            <wp:extent cx="2114550" cy="2303145"/>
            <wp:effectExtent l="0" t="0" r="0" b="8255"/>
            <wp:wrapThrough wrapText="bothSides" distL="152400" distR="152400">
              <wp:wrapPolygon edited="1">
                <wp:start x="2780" y="0"/>
                <wp:lineTo x="2246" y="98"/>
                <wp:lineTo x="214" y="982"/>
                <wp:lineTo x="0" y="21207"/>
                <wp:lineTo x="1069" y="21404"/>
                <wp:lineTo x="2246" y="21502"/>
                <wp:lineTo x="14329" y="21305"/>
                <wp:lineTo x="14436" y="20520"/>
                <wp:lineTo x="21493" y="20422"/>
                <wp:lineTo x="21600" y="19636"/>
                <wp:lineTo x="9731" y="19538"/>
                <wp:lineTo x="9838" y="17476"/>
                <wp:lineTo x="21493" y="17378"/>
                <wp:lineTo x="21600" y="15807"/>
                <wp:lineTo x="8448" y="15709"/>
                <wp:lineTo x="8554" y="13745"/>
                <wp:lineTo x="21493" y="13647"/>
                <wp:lineTo x="21600" y="11193"/>
                <wp:lineTo x="14329" y="11095"/>
                <wp:lineTo x="14436" y="9524"/>
                <wp:lineTo x="8982" y="9425"/>
                <wp:lineTo x="9089" y="7364"/>
                <wp:lineTo x="14329" y="7265"/>
                <wp:lineTo x="14436" y="4811"/>
                <wp:lineTo x="19461" y="4713"/>
                <wp:lineTo x="19568" y="1276"/>
                <wp:lineTo x="10051" y="1080"/>
                <wp:lineTo x="6844" y="295"/>
                <wp:lineTo x="278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10">
                      <a:extLst/>
                    </a:blip>
                    <a:stretch>
                      <a:fillRect/>
                    </a:stretch>
                  </pic:blipFill>
                  <pic:spPr>
                    <a:xfrm>
                      <a:off x="0" y="0"/>
                      <a:ext cx="2114550" cy="230314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1AEC0C83" w14:textId="5B726428" w:rsidR="00C3266F" w:rsidRDefault="00C3266F" w:rsidP="00C3266F">
      <w:pPr>
        <w:pStyle w:val="Body"/>
      </w:pPr>
    </w:p>
    <w:p w14:paraId="6CA8C106" w14:textId="77777777" w:rsidR="00C3266F" w:rsidRDefault="00C3266F" w:rsidP="00C3266F">
      <w:pPr>
        <w:pStyle w:val="Body"/>
      </w:pPr>
    </w:p>
    <w:p w14:paraId="2101EF4E" w14:textId="77777777" w:rsidR="00C3266F" w:rsidRDefault="00C3266F" w:rsidP="00C3266F">
      <w:pPr>
        <w:pStyle w:val="Body"/>
      </w:pPr>
    </w:p>
    <w:p w14:paraId="45540589" w14:textId="77777777" w:rsidR="00C3266F" w:rsidRDefault="00C3266F" w:rsidP="002E24BF">
      <w:pPr>
        <w:spacing w:line="240" w:lineRule="auto"/>
      </w:pPr>
    </w:p>
    <w:p w14:paraId="49065B04" w14:textId="77777777" w:rsidR="00392C57" w:rsidRDefault="00392C57" w:rsidP="001A5995">
      <w:pPr>
        <w:spacing w:line="240" w:lineRule="auto"/>
        <w:jc w:val="center"/>
      </w:pPr>
    </w:p>
    <w:p w14:paraId="72CD146A" w14:textId="50E3DB2C" w:rsidR="003312BB" w:rsidRDefault="003312BB" w:rsidP="001A5995">
      <w:pPr>
        <w:spacing w:line="240" w:lineRule="auto"/>
        <w:jc w:val="center"/>
      </w:pPr>
    </w:p>
    <w:p w14:paraId="19079822" w14:textId="77777777" w:rsidR="003312BB" w:rsidRDefault="003312BB" w:rsidP="002E24BF">
      <w:pPr>
        <w:spacing w:line="240" w:lineRule="auto"/>
      </w:pPr>
    </w:p>
    <w:p w14:paraId="2D605AFE" w14:textId="77777777" w:rsidR="00C3266F" w:rsidRDefault="00C3266F" w:rsidP="002E24BF">
      <w:pPr>
        <w:spacing w:line="240" w:lineRule="auto"/>
      </w:pPr>
    </w:p>
    <w:p w14:paraId="648F9059" w14:textId="77777777" w:rsidR="00C3266F" w:rsidRDefault="00C3266F" w:rsidP="002E24BF">
      <w:pPr>
        <w:spacing w:line="240" w:lineRule="auto"/>
      </w:pPr>
    </w:p>
    <w:p w14:paraId="14378F6C" w14:textId="77777777" w:rsidR="00DD7EF2" w:rsidRDefault="00DD7EF2" w:rsidP="002E24BF">
      <w:pPr>
        <w:spacing w:line="240" w:lineRule="auto"/>
      </w:pPr>
    </w:p>
    <w:p w14:paraId="3285E54C" w14:textId="77777777" w:rsidR="00DD7EF2" w:rsidRDefault="00DD7EF2" w:rsidP="002E24BF">
      <w:pPr>
        <w:spacing w:line="240" w:lineRule="auto"/>
      </w:pPr>
    </w:p>
    <w:p w14:paraId="55BA5DE3" w14:textId="77777777" w:rsidR="00DD7EF2" w:rsidRDefault="00DD7EF2" w:rsidP="002E24BF">
      <w:pPr>
        <w:spacing w:line="240" w:lineRule="auto"/>
      </w:pPr>
    </w:p>
    <w:p w14:paraId="69B0C007" w14:textId="77777777" w:rsidR="00DD7EF2" w:rsidRDefault="00DD7EF2" w:rsidP="002E24BF">
      <w:pPr>
        <w:spacing w:line="240" w:lineRule="auto"/>
      </w:pPr>
    </w:p>
    <w:p w14:paraId="4D4716B6" w14:textId="77777777" w:rsidR="00DD7EF2" w:rsidRDefault="00DD7EF2" w:rsidP="002E24BF">
      <w:pPr>
        <w:spacing w:line="240" w:lineRule="auto"/>
      </w:pPr>
    </w:p>
    <w:p w14:paraId="1500B340" w14:textId="42911495" w:rsidR="003E3DCD" w:rsidRDefault="00DD7EF2" w:rsidP="00DD7EF2">
      <w:pPr>
        <w:spacing w:line="240" w:lineRule="auto"/>
        <w:rPr>
          <w:rFonts w:ascii="Courier" w:hAnsi="Courier"/>
          <w:b/>
        </w:rPr>
      </w:pPr>
      <w:r>
        <w:rPr>
          <w:b/>
        </w:rPr>
        <w:tab/>
      </w:r>
      <w:r>
        <w:rPr>
          <w:b/>
        </w:rPr>
        <w:tab/>
      </w:r>
      <w:r>
        <w:rPr>
          <w:rFonts w:ascii="Courier" w:hAnsi="Courier"/>
          <w:b/>
        </w:rPr>
        <w:t>numberconverter</w:t>
      </w:r>
      <w:r>
        <w:rPr>
          <w:rFonts w:ascii="Courier" w:hAnsi="Courier"/>
          <w:b/>
        </w:rPr>
        <w:tab/>
      </w:r>
      <w:r>
        <w:rPr>
          <w:rFonts w:ascii="Courier" w:hAnsi="Courier"/>
          <w:b/>
        </w:rPr>
        <w:tab/>
      </w:r>
      <w:r>
        <w:rPr>
          <w:rFonts w:ascii="Courier" w:hAnsi="Courier"/>
          <w:b/>
        </w:rPr>
        <w:tab/>
      </w:r>
      <w:r>
        <w:rPr>
          <w:rFonts w:ascii="Courier" w:hAnsi="Courier"/>
          <w:b/>
        </w:rPr>
        <w:tab/>
      </w:r>
      <w:r>
        <w:rPr>
          <w:rFonts w:ascii="Courier" w:hAnsi="Courier"/>
          <w:b/>
        </w:rPr>
        <w:tab/>
      </w:r>
      <w:r>
        <w:rPr>
          <w:rFonts w:ascii="Courier" w:hAnsi="Courier"/>
          <w:b/>
        </w:rPr>
        <w:tab/>
        <w:t>listconverter</w:t>
      </w:r>
    </w:p>
    <w:p w14:paraId="38CDE140" w14:textId="77777777" w:rsidR="00DD7EF2" w:rsidRPr="00DD7EF2" w:rsidRDefault="00DD7EF2" w:rsidP="00DD7EF2">
      <w:pPr>
        <w:spacing w:line="240" w:lineRule="auto"/>
        <w:rPr>
          <w:b/>
          <w:sz w:val="4"/>
          <w:szCs w:val="4"/>
        </w:rPr>
      </w:pPr>
    </w:p>
    <w:tbl>
      <w:tblPr>
        <w:tblStyle w:val="TableGrid"/>
        <w:tblW w:w="0" w:type="auto"/>
        <w:tblLook w:val="04A0" w:firstRow="1" w:lastRow="0" w:firstColumn="1" w:lastColumn="0" w:noHBand="0" w:noVBand="1"/>
      </w:tblPr>
      <w:tblGrid>
        <w:gridCol w:w="5551"/>
        <w:gridCol w:w="5551"/>
      </w:tblGrid>
      <w:tr w:rsidR="00DD7EF2" w14:paraId="35332466" w14:textId="77777777" w:rsidTr="00DD7EF2">
        <w:trPr>
          <w:trHeight w:val="782"/>
        </w:trPr>
        <w:tc>
          <w:tcPr>
            <w:tcW w:w="5551" w:type="dxa"/>
          </w:tcPr>
          <w:p w14:paraId="417D0484" w14:textId="77777777" w:rsidR="008B1C89" w:rsidRPr="008B1C89" w:rsidRDefault="008B1C89" w:rsidP="008B1C89">
            <w:pPr>
              <w:rPr>
                <w:i/>
                <w:sz w:val="12"/>
                <w:szCs w:val="12"/>
              </w:rPr>
            </w:pPr>
          </w:p>
          <w:p w14:paraId="196036F3" w14:textId="1B28B649" w:rsidR="00DD7EF2" w:rsidRPr="008B1C89" w:rsidRDefault="00D31CBA" w:rsidP="008B1C89">
            <w:pPr>
              <w:rPr>
                <w:i/>
              </w:rPr>
            </w:pPr>
            <w:r w:rsidRPr="008B1C89">
              <w:rPr>
                <w:i/>
              </w:rPr>
              <w:t>Domain:</w:t>
            </w:r>
          </w:p>
          <w:p w14:paraId="742322D4" w14:textId="77777777" w:rsidR="008B1C89" w:rsidRPr="008B1C89" w:rsidRDefault="008B1C89" w:rsidP="008B1C89">
            <w:pPr>
              <w:rPr>
                <w:i/>
                <w:sz w:val="12"/>
                <w:szCs w:val="12"/>
              </w:rPr>
            </w:pPr>
          </w:p>
          <w:p w14:paraId="02FC07EB" w14:textId="77777777" w:rsidR="00D31CBA" w:rsidRDefault="00D31CBA" w:rsidP="008B1C89">
            <w:pPr>
              <w:rPr>
                <w:i/>
              </w:rPr>
            </w:pPr>
            <w:r w:rsidRPr="008B1C89">
              <w:rPr>
                <w:i/>
              </w:rPr>
              <w:t>Values:</w:t>
            </w:r>
          </w:p>
          <w:p w14:paraId="2A9C4D0B" w14:textId="23584265" w:rsidR="008B1C89" w:rsidRPr="008B1C89" w:rsidRDefault="008B1C89" w:rsidP="008B1C89">
            <w:pPr>
              <w:rPr>
                <w:i/>
                <w:sz w:val="12"/>
                <w:szCs w:val="12"/>
              </w:rPr>
            </w:pPr>
          </w:p>
        </w:tc>
        <w:tc>
          <w:tcPr>
            <w:tcW w:w="5551" w:type="dxa"/>
          </w:tcPr>
          <w:p w14:paraId="19C8813D" w14:textId="77777777" w:rsidR="008B1C89" w:rsidRPr="008B1C89" w:rsidRDefault="008B1C89" w:rsidP="008B1C89">
            <w:pPr>
              <w:rPr>
                <w:i/>
                <w:sz w:val="12"/>
                <w:szCs w:val="12"/>
              </w:rPr>
            </w:pPr>
          </w:p>
          <w:p w14:paraId="0BF7CF92" w14:textId="77777777" w:rsidR="00DD7EF2" w:rsidRDefault="00D31CBA" w:rsidP="008B1C89">
            <w:pPr>
              <w:rPr>
                <w:i/>
              </w:rPr>
            </w:pPr>
            <w:r w:rsidRPr="008B1C89">
              <w:rPr>
                <w:i/>
              </w:rPr>
              <w:t>Domain:</w:t>
            </w:r>
          </w:p>
          <w:p w14:paraId="3C12C3D9" w14:textId="77777777" w:rsidR="008B1C89" w:rsidRPr="008B1C89" w:rsidRDefault="008B1C89" w:rsidP="008B1C89">
            <w:pPr>
              <w:rPr>
                <w:i/>
                <w:sz w:val="12"/>
                <w:szCs w:val="12"/>
              </w:rPr>
            </w:pPr>
          </w:p>
          <w:p w14:paraId="36F03FA3" w14:textId="77777777" w:rsidR="00D31CBA" w:rsidRDefault="00D31CBA" w:rsidP="008B1C89">
            <w:pPr>
              <w:rPr>
                <w:i/>
              </w:rPr>
            </w:pPr>
            <w:r w:rsidRPr="008B1C89">
              <w:rPr>
                <w:i/>
              </w:rPr>
              <w:t>Values:</w:t>
            </w:r>
          </w:p>
          <w:p w14:paraId="03BAED6D" w14:textId="64F86E82" w:rsidR="008B1C89" w:rsidRPr="008B1C89" w:rsidRDefault="008B1C89" w:rsidP="008B1C89">
            <w:pPr>
              <w:rPr>
                <w:i/>
                <w:sz w:val="12"/>
                <w:szCs w:val="12"/>
              </w:rPr>
            </w:pPr>
          </w:p>
        </w:tc>
      </w:tr>
    </w:tbl>
    <w:p w14:paraId="56E96941" w14:textId="77777777" w:rsidR="003E3DCD" w:rsidRDefault="003E3DCD" w:rsidP="002E24BF">
      <w:pPr>
        <w:spacing w:line="240" w:lineRule="auto"/>
      </w:pPr>
    </w:p>
    <w:p w14:paraId="62ABB872" w14:textId="77777777" w:rsidR="00622408" w:rsidRDefault="00622408" w:rsidP="00A12E69">
      <w:pPr>
        <w:rPr>
          <w:b/>
          <w:bCs/>
          <w:sz w:val="28"/>
          <w:szCs w:val="28"/>
        </w:rPr>
      </w:pPr>
    </w:p>
    <w:p w14:paraId="5D6DCB71" w14:textId="77777777" w:rsidR="00847500" w:rsidRDefault="00847500" w:rsidP="00A12E69">
      <w:pPr>
        <w:rPr>
          <w:b/>
          <w:bCs/>
          <w:sz w:val="28"/>
          <w:szCs w:val="28"/>
        </w:rPr>
      </w:pPr>
    </w:p>
    <w:p w14:paraId="58228BEF" w14:textId="77777777" w:rsidR="00847500" w:rsidRDefault="00847500" w:rsidP="00A12E69">
      <w:pPr>
        <w:rPr>
          <w:b/>
          <w:bCs/>
          <w:sz w:val="28"/>
          <w:szCs w:val="28"/>
        </w:rPr>
      </w:pPr>
    </w:p>
    <w:p w14:paraId="405F4084" w14:textId="77777777" w:rsidR="00847500" w:rsidRDefault="00847500" w:rsidP="00A12E69">
      <w:pPr>
        <w:rPr>
          <w:b/>
          <w:bCs/>
          <w:sz w:val="28"/>
          <w:szCs w:val="28"/>
        </w:rPr>
      </w:pPr>
    </w:p>
    <w:p w14:paraId="2D9F69C4" w14:textId="591727A6" w:rsidR="00847500" w:rsidRDefault="00B05E08" w:rsidP="00B05E08">
      <w:pPr>
        <w:jc w:val="center"/>
        <w:rPr>
          <w:b/>
          <w:bCs/>
          <w:sz w:val="28"/>
          <w:szCs w:val="28"/>
        </w:rPr>
      </w:pPr>
      <w:r>
        <w:rPr>
          <w:noProof/>
        </w:rPr>
        <w:drawing>
          <wp:inline distT="0" distB="0" distL="0" distR="0" wp14:anchorId="0FF59A2E" wp14:editId="155683D5">
            <wp:extent cx="5372100" cy="3027276"/>
            <wp:effectExtent l="0" t="0" r="0" b="0"/>
            <wp:docPr id="53" name="irc_mi" descr="http://i.kinja-img.com/gawker-media/image/upload/s--uYGpQzud--/17f72lyaew0y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kinja-img.com/gawker-media/image/upload/s--uYGpQzud--/17f72lyaew0yojp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6584" cy="3029803"/>
                    </a:xfrm>
                    <a:prstGeom prst="rect">
                      <a:avLst/>
                    </a:prstGeom>
                    <a:noFill/>
                    <a:ln>
                      <a:noFill/>
                    </a:ln>
                  </pic:spPr>
                </pic:pic>
              </a:graphicData>
            </a:graphic>
          </wp:inline>
        </w:drawing>
      </w:r>
    </w:p>
    <w:p w14:paraId="57A9501B" w14:textId="77777777" w:rsidR="00847500" w:rsidRDefault="00847500" w:rsidP="00A12E69">
      <w:pPr>
        <w:rPr>
          <w:b/>
          <w:bCs/>
          <w:sz w:val="28"/>
          <w:szCs w:val="28"/>
        </w:rPr>
      </w:pPr>
    </w:p>
    <w:p w14:paraId="7F936419" w14:textId="77777777" w:rsidR="00847500" w:rsidRDefault="00847500" w:rsidP="00A12E69">
      <w:pPr>
        <w:rPr>
          <w:b/>
          <w:bCs/>
          <w:sz w:val="28"/>
          <w:szCs w:val="28"/>
        </w:rPr>
      </w:pPr>
      <w:bookmarkStart w:id="1" w:name="_GoBack"/>
      <w:bookmarkEnd w:id="1"/>
    </w:p>
    <w:p w14:paraId="54740832" w14:textId="4A9979DC" w:rsidR="00847500" w:rsidRPr="00847500" w:rsidRDefault="00847500" w:rsidP="00847500">
      <w:pPr>
        <w:pageBreakBefore/>
      </w:pPr>
      <w:r>
        <w:lastRenderedPageBreak/>
        <w:t>Student ID Number: ________________</w:t>
      </w:r>
    </w:p>
    <w:p w14:paraId="026B3C69" w14:textId="77777777" w:rsidR="00847500" w:rsidRDefault="00847500" w:rsidP="00A12E69">
      <w:pPr>
        <w:rPr>
          <w:b/>
          <w:bCs/>
          <w:sz w:val="28"/>
          <w:szCs w:val="28"/>
        </w:rPr>
      </w:pPr>
    </w:p>
    <w:p w14:paraId="1F68E5A8" w14:textId="09546ED8" w:rsidR="00CE27A8" w:rsidRPr="00A12E69" w:rsidRDefault="000B0A86" w:rsidP="00A12E69">
      <w:pPr>
        <w:rPr>
          <w:bCs/>
          <w:sz w:val="28"/>
          <w:szCs w:val="28"/>
        </w:rPr>
      </w:pPr>
      <w:r>
        <w:rPr>
          <w:b/>
          <w:bCs/>
          <w:sz w:val="28"/>
          <w:szCs w:val="28"/>
        </w:rPr>
        <w:t xml:space="preserve">Question </w:t>
      </w:r>
      <w:r w:rsidR="008801F7">
        <w:rPr>
          <w:b/>
          <w:bCs/>
          <w:sz w:val="28"/>
          <w:szCs w:val="28"/>
        </w:rPr>
        <w:t>9</w:t>
      </w:r>
      <w:r>
        <w:rPr>
          <w:b/>
          <w:bCs/>
          <w:sz w:val="28"/>
          <w:szCs w:val="28"/>
        </w:rPr>
        <w:t xml:space="preserve">: </w:t>
      </w:r>
      <w:r w:rsidR="00001BA1">
        <w:rPr>
          <w:b/>
          <w:bCs/>
          <w:i/>
          <w:sz w:val="28"/>
          <w:szCs w:val="28"/>
        </w:rPr>
        <w:t>Don’t Let the Code Bugs Bite…</w:t>
      </w:r>
      <w:r>
        <w:rPr>
          <w:b/>
          <w:bCs/>
          <w:i/>
          <w:sz w:val="28"/>
          <w:szCs w:val="28"/>
        </w:rPr>
        <w:t xml:space="preserve"> </w:t>
      </w:r>
      <w:r w:rsidRPr="00EA2F85">
        <w:rPr>
          <w:bCs/>
          <w:sz w:val="28"/>
          <w:szCs w:val="28"/>
        </w:rPr>
        <w:t>(</w:t>
      </w:r>
      <w:r w:rsidR="00A12E69">
        <w:rPr>
          <w:bCs/>
          <w:sz w:val="28"/>
          <w:szCs w:val="28"/>
        </w:rPr>
        <w:t>4</w:t>
      </w:r>
      <w:r w:rsidRPr="00EA2F85">
        <w:rPr>
          <w:bCs/>
          <w:sz w:val="28"/>
          <w:szCs w:val="28"/>
        </w:rPr>
        <w:t xml:space="preserve"> pts</w:t>
      </w:r>
      <w:r>
        <w:rPr>
          <w:bCs/>
          <w:sz w:val="28"/>
          <w:szCs w:val="28"/>
        </w:rPr>
        <w:t xml:space="preserve">, </w:t>
      </w:r>
      <w:r w:rsidR="00A12E69">
        <w:rPr>
          <w:bCs/>
          <w:sz w:val="28"/>
          <w:szCs w:val="28"/>
        </w:rPr>
        <w:t>15</w:t>
      </w:r>
      <w:r>
        <w:rPr>
          <w:bCs/>
          <w:sz w:val="28"/>
          <w:szCs w:val="28"/>
        </w:rPr>
        <w:t xml:space="preserve"> min</w:t>
      </w:r>
      <w:r w:rsidRPr="00EA2F85">
        <w:rPr>
          <w:bCs/>
          <w:sz w:val="28"/>
          <w:szCs w:val="28"/>
        </w:rPr>
        <w:t>)</w:t>
      </w:r>
    </w:p>
    <w:p w14:paraId="538F0D5B" w14:textId="470D66CD" w:rsidR="00CE27A8" w:rsidRDefault="00A12E69" w:rsidP="001A53ED">
      <w:pPr>
        <w:pStyle w:val="Body"/>
      </w:pPr>
      <w:r>
        <w:t>We are trying to write a block that given an item and a list, will return a new list with the item added to the front. Unfortunately, there is a bug.</w:t>
      </w:r>
    </w:p>
    <w:p w14:paraId="63FDCE34" w14:textId="77777777" w:rsidR="00A12E69" w:rsidRDefault="00A12E69" w:rsidP="001A53ED">
      <w:pPr>
        <w:pStyle w:val="Body"/>
      </w:pPr>
    </w:p>
    <w:p w14:paraId="6F6793C1" w14:textId="29A9AECE" w:rsidR="004A3B1C" w:rsidRDefault="004A3B1C" w:rsidP="001A53ED">
      <w:pPr>
        <w:pStyle w:val="Body"/>
      </w:pPr>
      <w:r>
        <w:rPr>
          <w:noProof/>
        </w:rPr>
        <w:drawing>
          <wp:inline distT="0" distB="0" distL="0" distR="0" wp14:anchorId="59A99430" wp14:editId="7EEC3262">
            <wp:extent cx="29718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514600"/>
                    </a:xfrm>
                    <a:prstGeom prst="rect">
                      <a:avLst/>
                    </a:prstGeom>
                    <a:noFill/>
                    <a:ln>
                      <a:noFill/>
                    </a:ln>
                  </pic:spPr>
                </pic:pic>
              </a:graphicData>
            </a:graphic>
          </wp:inline>
        </w:drawing>
      </w:r>
      <w:r w:rsidR="00DC1A7B">
        <w:rPr>
          <w:noProof/>
        </w:rPr>
        <w:drawing>
          <wp:inline distT="0" distB="0" distL="0" distR="0" wp14:anchorId="1BB0F706" wp14:editId="79084ABF">
            <wp:extent cx="2628900" cy="2628900"/>
            <wp:effectExtent l="0" t="0" r="12700" b="12700"/>
            <wp:docPr id="3" name="Picture 3" descr="Macintosh HD:Users:Michael:Dropbox:Projects:bjc-r:img:costumes:bug:bug_jump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hael:Dropbox:Projects:bjc-r:img:costumes:bug:bug_jump_lef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p>
    <w:p w14:paraId="682DAA20" w14:textId="46855BDE" w:rsidR="00A12E69" w:rsidRDefault="00A12E69" w:rsidP="001A53ED">
      <w:pPr>
        <w:pStyle w:val="Body"/>
      </w:pPr>
    </w:p>
    <w:p w14:paraId="3CBB664B" w14:textId="75B0194B" w:rsidR="00622408" w:rsidRDefault="00622408" w:rsidP="001A53ED">
      <w:pPr>
        <w:pStyle w:val="Body"/>
      </w:pPr>
      <w:r>
        <w:rPr>
          <w:noProof/>
        </w:rPr>
        <w:drawing>
          <wp:anchor distT="0" distB="0" distL="114300" distR="114300" simplePos="0" relativeHeight="251661312" behindDoc="0" locked="0" layoutInCell="1" allowOverlap="1" wp14:anchorId="316010E8" wp14:editId="7FC7390B">
            <wp:simplePos x="0" y="0"/>
            <wp:positionH relativeFrom="column">
              <wp:posOffset>977900</wp:posOffset>
            </wp:positionH>
            <wp:positionV relativeFrom="paragraph">
              <wp:posOffset>113030</wp:posOffset>
            </wp:positionV>
            <wp:extent cx="3136900" cy="275590"/>
            <wp:effectExtent l="0" t="0" r="12700" b="3810"/>
            <wp:wrapTight wrapText="bothSides">
              <wp:wrapPolygon edited="0">
                <wp:start x="0" y="0"/>
                <wp:lineTo x="0" y="19908"/>
                <wp:lineTo x="21513" y="19908"/>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6900" cy="275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EA041C" w14:textId="5B1B38AD" w:rsidR="00622408" w:rsidRDefault="00622408" w:rsidP="001A53ED">
      <w:pPr>
        <w:pStyle w:val="Body"/>
      </w:pPr>
      <w:r>
        <w:t>a) What does         return?</w:t>
      </w:r>
    </w:p>
    <w:p w14:paraId="3E5A3205" w14:textId="77777777" w:rsidR="00345AD5" w:rsidRPr="00345AD5" w:rsidRDefault="00345AD5" w:rsidP="001A53ED">
      <w:pPr>
        <w:pStyle w:val="Body"/>
        <w:rPr>
          <w:sz w:val="12"/>
          <w:szCs w:val="12"/>
        </w:rPr>
      </w:pPr>
    </w:p>
    <w:tbl>
      <w:tblPr>
        <w:tblStyle w:val="TableGrid"/>
        <w:tblpPr w:leftFromText="180" w:rightFromText="180" w:vertAnchor="text" w:horzAnchor="margin" w:tblpY="37"/>
        <w:tblW w:w="0" w:type="auto"/>
        <w:tblLook w:val="04A0" w:firstRow="1" w:lastRow="0" w:firstColumn="1" w:lastColumn="0" w:noHBand="0" w:noVBand="1"/>
      </w:tblPr>
      <w:tblGrid>
        <w:gridCol w:w="11102"/>
      </w:tblGrid>
      <w:tr w:rsidR="00622408" w14:paraId="011AC0CB" w14:textId="77777777" w:rsidTr="00622408">
        <w:trPr>
          <w:trHeight w:val="710"/>
        </w:trPr>
        <w:tc>
          <w:tcPr>
            <w:tcW w:w="11102" w:type="dxa"/>
          </w:tcPr>
          <w:p w14:paraId="66951A31" w14:textId="77777777" w:rsidR="00622408" w:rsidRDefault="00622408" w:rsidP="00622408">
            <w:pPr>
              <w:pStyle w:val="Body"/>
              <w:pBdr>
                <w:top w:val="none" w:sz="0" w:space="0" w:color="auto"/>
                <w:left w:val="none" w:sz="0" w:space="0" w:color="auto"/>
                <w:bottom w:val="none" w:sz="0" w:space="0" w:color="auto"/>
                <w:right w:val="none" w:sz="0" w:space="0" w:color="auto"/>
                <w:between w:val="none" w:sz="0" w:space="0" w:color="auto"/>
                <w:bar w:val="none" w:sz="0" w:color="auto"/>
              </w:pBdr>
            </w:pPr>
          </w:p>
        </w:tc>
      </w:tr>
    </w:tbl>
    <w:p w14:paraId="6EE50418" w14:textId="77777777" w:rsidR="00994B57" w:rsidRDefault="00994B57" w:rsidP="001A53ED">
      <w:pPr>
        <w:pStyle w:val="Body"/>
      </w:pPr>
    </w:p>
    <w:p w14:paraId="73ED1ED2" w14:textId="77777777" w:rsidR="00622408" w:rsidRDefault="00622408" w:rsidP="001A53ED">
      <w:pPr>
        <w:pStyle w:val="Body"/>
      </w:pPr>
      <w:r>
        <w:t xml:space="preserve">b) Give an example of values for </w:t>
      </w:r>
      <w:r w:rsidRPr="00994B57">
        <w:rPr>
          <w:rFonts w:ascii="Courier" w:hAnsi="Courier"/>
          <w:b/>
        </w:rPr>
        <w:t>item</w:t>
      </w:r>
      <w:r>
        <w:t xml:space="preserve"> and </w:t>
      </w:r>
      <w:r w:rsidRPr="00994B57">
        <w:rPr>
          <w:rFonts w:ascii="Courier" w:hAnsi="Courier"/>
          <w:b/>
        </w:rPr>
        <w:t>list</w:t>
      </w:r>
      <w:r>
        <w:t xml:space="preserve"> for which this code works correctly, despite the bug.</w:t>
      </w:r>
    </w:p>
    <w:tbl>
      <w:tblPr>
        <w:tblStyle w:val="TableGrid"/>
        <w:tblpPr w:leftFromText="180" w:rightFromText="180" w:vertAnchor="text" w:horzAnchor="margin" w:tblpY="37"/>
        <w:tblW w:w="0" w:type="auto"/>
        <w:tblLook w:val="04A0" w:firstRow="1" w:lastRow="0" w:firstColumn="1" w:lastColumn="0" w:noHBand="0" w:noVBand="1"/>
      </w:tblPr>
      <w:tblGrid>
        <w:gridCol w:w="11102"/>
      </w:tblGrid>
      <w:tr w:rsidR="00622408" w14:paraId="2A69419A" w14:textId="77777777" w:rsidTr="00622408">
        <w:trPr>
          <w:trHeight w:val="710"/>
        </w:trPr>
        <w:tc>
          <w:tcPr>
            <w:tcW w:w="11102" w:type="dxa"/>
          </w:tcPr>
          <w:p w14:paraId="798CD235" w14:textId="77777777" w:rsidR="00622408" w:rsidRDefault="00622408" w:rsidP="00622408">
            <w:pPr>
              <w:pStyle w:val="Body"/>
              <w:pBdr>
                <w:top w:val="none" w:sz="0" w:space="0" w:color="auto"/>
                <w:left w:val="none" w:sz="0" w:space="0" w:color="auto"/>
                <w:bottom w:val="none" w:sz="0" w:space="0" w:color="auto"/>
                <w:right w:val="none" w:sz="0" w:space="0" w:color="auto"/>
                <w:between w:val="none" w:sz="0" w:space="0" w:color="auto"/>
                <w:bar w:val="none" w:sz="0" w:color="auto"/>
              </w:pBdr>
            </w:pPr>
          </w:p>
        </w:tc>
      </w:tr>
    </w:tbl>
    <w:p w14:paraId="23067EA6" w14:textId="77777777" w:rsidR="00622408" w:rsidRDefault="00622408" w:rsidP="00622408">
      <w:pPr>
        <w:spacing w:line="240" w:lineRule="auto"/>
        <w:rPr>
          <w:b/>
          <w:bCs/>
          <w:sz w:val="28"/>
          <w:szCs w:val="28"/>
        </w:rPr>
      </w:pPr>
    </w:p>
    <w:p w14:paraId="0AC5D563" w14:textId="33D6212E" w:rsidR="00622408" w:rsidRDefault="00345AD5" w:rsidP="001A53ED">
      <w:pPr>
        <w:pStyle w:val="Body"/>
      </w:pPr>
      <w:r>
        <w:t>c) Describe what you would change so that the block will work correctly for all inputs.</w:t>
      </w:r>
    </w:p>
    <w:tbl>
      <w:tblPr>
        <w:tblStyle w:val="TableGrid"/>
        <w:tblpPr w:leftFromText="180" w:rightFromText="180" w:vertAnchor="text" w:horzAnchor="margin" w:tblpY="37"/>
        <w:tblW w:w="0" w:type="auto"/>
        <w:tblLook w:val="04A0" w:firstRow="1" w:lastRow="0" w:firstColumn="1" w:lastColumn="0" w:noHBand="0" w:noVBand="1"/>
      </w:tblPr>
      <w:tblGrid>
        <w:gridCol w:w="11102"/>
      </w:tblGrid>
      <w:tr w:rsidR="00345AD5" w14:paraId="26593997" w14:textId="77777777" w:rsidTr="00BA4DF3">
        <w:trPr>
          <w:trHeight w:val="710"/>
        </w:trPr>
        <w:tc>
          <w:tcPr>
            <w:tcW w:w="11102" w:type="dxa"/>
          </w:tcPr>
          <w:p w14:paraId="53E2295A" w14:textId="77777777" w:rsidR="00345AD5" w:rsidRDefault="00345AD5" w:rsidP="00BA4DF3">
            <w:pPr>
              <w:pStyle w:val="Body"/>
              <w:pBdr>
                <w:top w:val="none" w:sz="0" w:space="0" w:color="auto"/>
                <w:left w:val="none" w:sz="0" w:space="0" w:color="auto"/>
                <w:bottom w:val="none" w:sz="0" w:space="0" w:color="auto"/>
                <w:right w:val="none" w:sz="0" w:space="0" w:color="auto"/>
                <w:between w:val="none" w:sz="0" w:space="0" w:color="auto"/>
                <w:bar w:val="none" w:sz="0" w:color="auto"/>
              </w:pBdr>
            </w:pPr>
          </w:p>
        </w:tc>
      </w:tr>
    </w:tbl>
    <w:p w14:paraId="6D70DA6D" w14:textId="77777777" w:rsidR="00622408" w:rsidRDefault="00622408" w:rsidP="001A53ED">
      <w:pPr>
        <w:pStyle w:val="Body"/>
      </w:pPr>
    </w:p>
    <w:p w14:paraId="514D4DB8" w14:textId="2740BBFF" w:rsidR="00622408" w:rsidRDefault="00345AD5" w:rsidP="001A53ED">
      <w:pPr>
        <w:pStyle w:val="Body"/>
      </w:pPr>
      <w:r>
        <w:t>d</w:t>
      </w:r>
      <w:r w:rsidR="00622408">
        <w:t xml:space="preserve">)  </w:t>
      </w:r>
      <w:r>
        <w:t>What is the runtime of this block, as a function of the size of the list? (Circle one)</w:t>
      </w:r>
    </w:p>
    <w:tbl>
      <w:tblPr>
        <w:tblStyle w:val="TableGrid"/>
        <w:tblpPr w:leftFromText="180" w:rightFromText="180" w:vertAnchor="text" w:horzAnchor="margin" w:tblpY="37"/>
        <w:tblW w:w="0" w:type="auto"/>
        <w:tblLook w:val="04A0" w:firstRow="1" w:lastRow="0" w:firstColumn="1" w:lastColumn="0" w:noHBand="0" w:noVBand="1"/>
      </w:tblPr>
      <w:tblGrid>
        <w:gridCol w:w="11102"/>
      </w:tblGrid>
      <w:tr w:rsidR="00345AD5" w14:paraId="1DE9070F" w14:textId="77777777" w:rsidTr="00BA4DF3">
        <w:trPr>
          <w:trHeight w:val="710"/>
        </w:trPr>
        <w:tc>
          <w:tcPr>
            <w:tcW w:w="11102" w:type="dxa"/>
          </w:tcPr>
          <w:p w14:paraId="3914114C" w14:textId="77777777" w:rsidR="00345AD5" w:rsidRPr="00345AD5" w:rsidRDefault="00345AD5" w:rsidP="00BA4DF3">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t xml:space="preserve">                       </w:t>
            </w:r>
          </w:p>
          <w:p w14:paraId="5CDE08B9" w14:textId="6F4E67C6" w:rsidR="00345AD5" w:rsidRDefault="00345AD5" w:rsidP="00345AD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Constant</w:t>
            </w:r>
            <w:r>
              <w:t>        </w:t>
            </w:r>
            <w:r>
              <w:t>Logarithmic</w:t>
            </w:r>
            <w:r>
              <w:t>        </w:t>
            </w:r>
            <w:r>
              <w:t>Linear</w:t>
            </w:r>
            <w:r>
              <w:t>        </w:t>
            </w:r>
            <w:r>
              <w:t>Quadratic</w:t>
            </w:r>
            <w:r>
              <w:t>        </w:t>
            </w:r>
            <w:r>
              <w:t>Cubic</w:t>
            </w:r>
            <w:r>
              <w:t>        </w:t>
            </w:r>
            <w:r>
              <w:t>Exponential</w:t>
            </w:r>
          </w:p>
          <w:p w14:paraId="6046F9C6" w14:textId="51E86E58" w:rsidR="00345AD5" w:rsidRPr="00345AD5" w:rsidRDefault="00345AD5" w:rsidP="00345AD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12"/>
                <w:szCs w:val="12"/>
              </w:rPr>
            </w:pPr>
          </w:p>
        </w:tc>
      </w:tr>
    </w:tbl>
    <w:p w14:paraId="0FC09408" w14:textId="77777777" w:rsidR="00345AD5" w:rsidRDefault="00345AD5" w:rsidP="00345AD5">
      <w:pPr>
        <w:spacing w:line="240" w:lineRule="auto"/>
        <w:rPr>
          <w:b/>
          <w:bCs/>
          <w:sz w:val="28"/>
          <w:szCs w:val="28"/>
        </w:rPr>
      </w:pPr>
    </w:p>
    <w:p w14:paraId="1DAB74E5" w14:textId="77777777" w:rsidR="00622408" w:rsidRDefault="00622408" w:rsidP="001A53ED">
      <w:pPr>
        <w:pStyle w:val="Body"/>
      </w:pPr>
    </w:p>
    <w:p w14:paraId="55B041FE" w14:textId="77777777" w:rsidR="00622408" w:rsidRDefault="00622408" w:rsidP="001A53ED">
      <w:pPr>
        <w:pStyle w:val="Body"/>
      </w:pPr>
    </w:p>
    <w:p w14:paraId="65E08E14" w14:textId="77777777" w:rsidR="00622408" w:rsidRDefault="00622408" w:rsidP="001A53ED">
      <w:pPr>
        <w:pStyle w:val="Body"/>
      </w:pPr>
    </w:p>
    <w:p w14:paraId="72B7892D" w14:textId="77777777" w:rsidR="00622408" w:rsidRDefault="00622408" w:rsidP="001A53ED">
      <w:pPr>
        <w:pStyle w:val="Body"/>
      </w:pPr>
    </w:p>
    <w:p w14:paraId="0616837B" w14:textId="77777777" w:rsidR="00622408" w:rsidRDefault="00622408" w:rsidP="001A53ED">
      <w:pPr>
        <w:pStyle w:val="Body"/>
      </w:pPr>
    </w:p>
    <w:p w14:paraId="28BEAA2D" w14:textId="77777777" w:rsidR="00622408" w:rsidRDefault="00622408" w:rsidP="001A53ED">
      <w:pPr>
        <w:pStyle w:val="Body"/>
      </w:pPr>
    </w:p>
    <w:p w14:paraId="3593456F" w14:textId="77777777" w:rsidR="00622408" w:rsidRDefault="00622408" w:rsidP="001A53ED">
      <w:pPr>
        <w:pStyle w:val="Body"/>
      </w:pPr>
    </w:p>
    <w:p w14:paraId="6DDB78EE" w14:textId="77777777" w:rsidR="00622408" w:rsidRDefault="00622408" w:rsidP="001A53ED">
      <w:pPr>
        <w:pStyle w:val="Body"/>
      </w:pPr>
    </w:p>
    <w:p w14:paraId="0480B660" w14:textId="77777777" w:rsidR="00622408" w:rsidRDefault="00622408" w:rsidP="001A53ED">
      <w:pPr>
        <w:pStyle w:val="Body"/>
      </w:pPr>
    </w:p>
    <w:p w14:paraId="29EF9E38" w14:textId="77777777" w:rsidR="00F94955" w:rsidRDefault="00F94955" w:rsidP="00F94955">
      <w:pPr>
        <w:pageBreakBefore/>
      </w:pPr>
      <w:r>
        <w:lastRenderedPageBreak/>
        <w:t>Student ID Number: ________________</w:t>
      </w:r>
    </w:p>
    <w:p w14:paraId="68958709" w14:textId="77777777" w:rsidR="00F94955" w:rsidRDefault="00F94955" w:rsidP="00F94955">
      <w:pPr>
        <w:spacing w:line="240" w:lineRule="auto"/>
        <w:rPr>
          <w:b/>
          <w:bCs/>
          <w:sz w:val="28"/>
          <w:szCs w:val="28"/>
        </w:rPr>
      </w:pPr>
    </w:p>
    <w:p w14:paraId="58E136AC" w14:textId="4B6A430E" w:rsidR="00622408" w:rsidRDefault="00F94955" w:rsidP="00F94955">
      <w:pPr>
        <w:pStyle w:val="Body"/>
      </w:pPr>
      <w:r>
        <w:rPr>
          <w:b/>
          <w:bCs/>
          <w:sz w:val="28"/>
          <w:szCs w:val="28"/>
        </w:rPr>
        <w:t xml:space="preserve">Question 10: </w:t>
      </w:r>
      <w:r>
        <w:rPr>
          <w:b/>
          <w:bCs/>
          <w:i/>
          <w:sz w:val="28"/>
          <w:szCs w:val="28"/>
        </w:rPr>
        <w:t xml:space="preserve">Pick the Right Tool for the Job! </w:t>
      </w:r>
      <w:r w:rsidRPr="00EA2F85">
        <w:rPr>
          <w:bCs/>
          <w:sz w:val="28"/>
          <w:szCs w:val="28"/>
        </w:rPr>
        <w:t>(</w:t>
      </w:r>
      <w:r>
        <w:rPr>
          <w:bCs/>
          <w:sz w:val="28"/>
          <w:szCs w:val="28"/>
        </w:rPr>
        <w:t>5</w:t>
      </w:r>
      <w:r w:rsidRPr="00EA2F85">
        <w:rPr>
          <w:bCs/>
          <w:sz w:val="28"/>
          <w:szCs w:val="28"/>
        </w:rPr>
        <w:t xml:space="preserve"> pts</w:t>
      </w:r>
      <w:r>
        <w:rPr>
          <w:bCs/>
          <w:sz w:val="28"/>
          <w:szCs w:val="28"/>
        </w:rPr>
        <w:t>, 15 min)</w:t>
      </w:r>
    </w:p>
    <w:p w14:paraId="6E3D9040" w14:textId="77777777" w:rsidR="00994B57" w:rsidRDefault="00994B57" w:rsidP="001A53ED">
      <w:pPr>
        <w:pStyle w:val="Body"/>
        <w:rPr>
          <w:bCs/>
        </w:rPr>
      </w:pPr>
    </w:p>
    <w:p w14:paraId="4F6EFCA8" w14:textId="4AD3E50E" w:rsidR="00994B57" w:rsidRPr="00994B57" w:rsidRDefault="00994B57" w:rsidP="001A53ED">
      <w:pPr>
        <w:pStyle w:val="Body"/>
        <w:rPr>
          <w:rFonts w:ascii="Arial" w:hAnsi="Arial" w:cs="Arial"/>
        </w:rPr>
      </w:pPr>
      <w:r w:rsidRPr="00994B57">
        <w:rPr>
          <w:rFonts w:ascii="Arial" w:hAnsi="Arial" w:cs="Arial"/>
          <w:bCs/>
        </w:rPr>
        <w:t>a) Describe what this block does in one sentence or less.</w:t>
      </w:r>
    </w:p>
    <w:p w14:paraId="485C6903" w14:textId="71C6CB23" w:rsidR="001A53ED" w:rsidRDefault="003F739E" w:rsidP="001A53ED">
      <w:pPr>
        <w:pStyle w:val="Body"/>
      </w:pPr>
      <w:r>
        <w:rPr>
          <w:noProof/>
        </w:rPr>
        <w:drawing>
          <wp:anchor distT="152400" distB="152400" distL="152400" distR="152400" simplePos="0" relativeHeight="251649536" behindDoc="0" locked="0" layoutInCell="1" allowOverlap="1" wp14:anchorId="4D5EE6A4" wp14:editId="1C14B779">
            <wp:simplePos x="0" y="0"/>
            <wp:positionH relativeFrom="margin">
              <wp:posOffset>0</wp:posOffset>
            </wp:positionH>
            <wp:positionV relativeFrom="line">
              <wp:posOffset>141605</wp:posOffset>
            </wp:positionV>
            <wp:extent cx="4692650" cy="931545"/>
            <wp:effectExtent l="0" t="0" r="6350" b="8255"/>
            <wp:wrapThrough wrapText="bothSides" distL="152400" distR="152400">
              <wp:wrapPolygon edited="1">
                <wp:start x="1394" y="0"/>
                <wp:lineTo x="1126" y="270"/>
                <wp:lineTo x="107" y="2700"/>
                <wp:lineTo x="0" y="20520"/>
                <wp:lineTo x="21600" y="20790"/>
                <wp:lineTo x="21600" y="11340"/>
                <wp:lineTo x="9648" y="11340"/>
                <wp:lineTo x="9701" y="3510"/>
                <wp:lineTo x="5038" y="2970"/>
                <wp:lineTo x="3430" y="810"/>
                <wp:lineTo x="1394"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pic:nvPicPr>
                  <pic:blipFill>
                    <a:blip r:embed="rId15">
                      <a:extLst/>
                    </a:blip>
                    <a:stretch>
                      <a:fillRect/>
                    </a:stretch>
                  </pic:blipFill>
                  <pic:spPr>
                    <a:xfrm>
                      <a:off x="0" y="0"/>
                      <a:ext cx="4692650" cy="93154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1A53ED">
        <w:t xml:space="preserve"> </w:t>
      </w:r>
    </w:p>
    <w:p w14:paraId="1C356545" w14:textId="66D0C29C" w:rsidR="001A53ED" w:rsidRDefault="001A53ED" w:rsidP="001A53ED">
      <w:pPr>
        <w:pStyle w:val="Body"/>
      </w:pPr>
    </w:p>
    <w:p w14:paraId="477ABEFD" w14:textId="77777777" w:rsidR="001A53ED" w:rsidRDefault="001A53ED" w:rsidP="001A53ED">
      <w:pPr>
        <w:pStyle w:val="Body"/>
      </w:pPr>
    </w:p>
    <w:p w14:paraId="4AFDCF38" w14:textId="77777777" w:rsidR="001A53ED" w:rsidRDefault="001A53ED" w:rsidP="001A53ED">
      <w:pPr>
        <w:pStyle w:val="Body"/>
      </w:pPr>
    </w:p>
    <w:p w14:paraId="060372FC" w14:textId="77777777" w:rsidR="001A53ED" w:rsidRDefault="001A53ED" w:rsidP="001A53ED">
      <w:pPr>
        <w:pStyle w:val="Body"/>
      </w:pPr>
    </w:p>
    <w:p w14:paraId="0B29DB36" w14:textId="77777777" w:rsidR="001A53ED" w:rsidRDefault="001A53ED" w:rsidP="002F69D2">
      <w:pPr>
        <w:spacing w:line="240" w:lineRule="auto"/>
        <w:rPr>
          <w:b/>
          <w:bCs/>
          <w:sz w:val="28"/>
          <w:szCs w:val="28"/>
        </w:rPr>
      </w:pPr>
    </w:p>
    <w:p w14:paraId="15BC8E5F" w14:textId="77777777" w:rsidR="001A53ED" w:rsidRDefault="001A53ED" w:rsidP="002F69D2">
      <w:pPr>
        <w:spacing w:line="240" w:lineRule="auto"/>
        <w:rPr>
          <w:b/>
          <w:bCs/>
          <w:sz w:val="28"/>
          <w:szCs w:val="28"/>
        </w:rPr>
      </w:pPr>
    </w:p>
    <w:tbl>
      <w:tblPr>
        <w:tblStyle w:val="TableGrid"/>
        <w:tblpPr w:leftFromText="180" w:rightFromText="180" w:vertAnchor="text" w:horzAnchor="margin" w:tblpY="37"/>
        <w:tblW w:w="0" w:type="auto"/>
        <w:tblLook w:val="04A0" w:firstRow="1" w:lastRow="0" w:firstColumn="1" w:lastColumn="0" w:noHBand="0" w:noVBand="1"/>
      </w:tblPr>
      <w:tblGrid>
        <w:gridCol w:w="11102"/>
      </w:tblGrid>
      <w:tr w:rsidR="00CE27A8" w14:paraId="214CA2B5" w14:textId="77777777" w:rsidTr="003F739E">
        <w:trPr>
          <w:trHeight w:val="710"/>
        </w:trPr>
        <w:tc>
          <w:tcPr>
            <w:tcW w:w="11102" w:type="dxa"/>
          </w:tcPr>
          <w:p w14:paraId="135E3CBC" w14:textId="77777777" w:rsidR="00CE27A8" w:rsidRDefault="00CE27A8" w:rsidP="00CE27A8">
            <w:pPr>
              <w:pStyle w:val="Body"/>
              <w:pBdr>
                <w:top w:val="none" w:sz="0" w:space="0" w:color="auto"/>
                <w:left w:val="none" w:sz="0" w:space="0" w:color="auto"/>
                <w:bottom w:val="none" w:sz="0" w:space="0" w:color="auto"/>
                <w:right w:val="none" w:sz="0" w:space="0" w:color="auto"/>
                <w:between w:val="none" w:sz="0" w:space="0" w:color="auto"/>
                <w:bar w:val="none" w:sz="0" w:color="auto"/>
              </w:pBdr>
            </w:pPr>
          </w:p>
        </w:tc>
      </w:tr>
    </w:tbl>
    <w:p w14:paraId="7DAE82E9" w14:textId="77777777" w:rsidR="001A53ED" w:rsidRDefault="001A53ED" w:rsidP="002F69D2">
      <w:pPr>
        <w:spacing w:line="240" w:lineRule="auto"/>
        <w:rPr>
          <w:b/>
          <w:bCs/>
          <w:sz w:val="28"/>
          <w:szCs w:val="28"/>
        </w:rPr>
      </w:pPr>
    </w:p>
    <w:p w14:paraId="13D4B9DE" w14:textId="3E072307" w:rsidR="003A6E31" w:rsidRPr="00994B57" w:rsidRDefault="00994B57" w:rsidP="003A6E31">
      <w:pPr>
        <w:spacing w:line="240" w:lineRule="auto"/>
        <w:rPr>
          <w:rFonts w:eastAsia="Times New Roman"/>
          <w:color w:val="auto"/>
        </w:rPr>
      </w:pPr>
      <w:r w:rsidRPr="00994B57">
        <w:rPr>
          <w:rFonts w:eastAsia="Times New Roman"/>
          <w:color w:val="auto"/>
        </w:rPr>
        <w:t>b)</w:t>
      </w:r>
    </w:p>
    <w:tbl>
      <w:tblPr>
        <w:tblW w:w="0" w:type="auto"/>
        <w:tblCellMar>
          <w:top w:w="15" w:type="dxa"/>
          <w:left w:w="15" w:type="dxa"/>
          <w:bottom w:w="15" w:type="dxa"/>
          <w:right w:w="15" w:type="dxa"/>
        </w:tblCellMar>
        <w:tblLook w:val="04A0" w:firstRow="1" w:lastRow="0" w:firstColumn="1" w:lastColumn="0" w:noHBand="0" w:noVBand="1"/>
      </w:tblPr>
      <w:tblGrid>
        <w:gridCol w:w="8130"/>
        <w:gridCol w:w="990"/>
        <w:gridCol w:w="990"/>
        <w:gridCol w:w="1016"/>
      </w:tblGrid>
      <w:tr w:rsidR="003A6E31" w:rsidRPr="003A6E31" w14:paraId="7AA37063" w14:textId="77777777" w:rsidTr="003A6E31">
        <w:trPr>
          <w:trHeight w:val="5880"/>
        </w:trPr>
        <w:tc>
          <w:tcPr>
            <w:tcW w:w="8130" w:type="dxa"/>
            <w:tcBorders>
              <w:top w:val="single" w:sz="2" w:space="0" w:color="000000"/>
              <w:left w:val="single" w:sz="2" w:space="0" w:color="000000"/>
              <w:bottom w:val="single" w:sz="6" w:space="0" w:color="000000"/>
              <w:right w:val="single" w:sz="6" w:space="0" w:color="000000"/>
            </w:tcBorders>
            <w:tcMar>
              <w:top w:w="0" w:type="dxa"/>
              <w:left w:w="120" w:type="dxa"/>
              <w:bottom w:w="0" w:type="dxa"/>
              <w:right w:w="120" w:type="dxa"/>
            </w:tcMar>
            <w:hideMark/>
          </w:tcPr>
          <w:p w14:paraId="47D3DFC0" w14:textId="50313722" w:rsidR="003A6E31" w:rsidRPr="003F739E" w:rsidRDefault="003A6E31" w:rsidP="003A6E31">
            <w:pPr>
              <w:spacing w:line="240" w:lineRule="auto"/>
              <w:jc w:val="center"/>
              <w:rPr>
                <w:rFonts w:ascii="Times New Roman" w:eastAsia="Times New Roman" w:hAnsi="Times New Roman" w:cs="Times New Roman"/>
                <w:color w:val="auto"/>
                <w:sz w:val="24"/>
                <w:szCs w:val="24"/>
              </w:rPr>
            </w:pPr>
            <w:r w:rsidRPr="003F739E">
              <w:rPr>
                <w:rFonts w:eastAsia="Times New Roman"/>
                <w:bCs/>
                <w:sz w:val="23"/>
                <w:szCs w:val="23"/>
              </w:rPr>
              <w:t xml:space="preserve">For each of the following problems, we want to know </w:t>
            </w:r>
            <w:r w:rsidRPr="003F739E">
              <w:rPr>
                <w:rFonts w:eastAsia="Times New Roman"/>
                <w:bCs/>
                <w:i/>
                <w:iCs/>
                <w:sz w:val="23"/>
                <w:szCs w:val="23"/>
              </w:rPr>
              <w:t>which</w:t>
            </w:r>
            <w:r w:rsidRPr="003F739E">
              <w:rPr>
                <w:rFonts w:eastAsia="Times New Roman"/>
                <w:bCs/>
                <w:sz w:val="23"/>
                <w:szCs w:val="23"/>
              </w:rPr>
              <w:t xml:space="preserve"> of the three Higher Order Functions (HOFs) on the right </w:t>
            </w:r>
            <w:r w:rsidR="003F739E">
              <w:rPr>
                <w:rFonts w:eastAsia="Times New Roman"/>
                <w:bCs/>
                <w:sz w:val="23"/>
                <w:szCs w:val="23"/>
              </w:rPr>
              <w:t>sh</w:t>
            </w:r>
            <w:r w:rsidRPr="003F739E">
              <w:rPr>
                <w:rFonts w:eastAsia="Times New Roman"/>
                <w:bCs/>
                <w:sz w:val="23"/>
                <w:szCs w:val="23"/>
              </w:rPr>
              <w:t xml:space="preserve">ould be used to solve it efficiently, and if more than one are used, </w:t>
            </w:r>
            <w:r w:rsidRPr="003F739E">
              <w:rPr>
                <w:rFonts w:eastAsia="Times New Roman"/>
                <w:bCs/>
                <w:i/>
                <w:iCs/>
                <w:sz w:val="23"/>
                <w:szCs w:val="23"/>
              </w:rPr>
              <w:t>in what order</w:t>
            </w:r>
            <w:r w:rsidRPr="003F739E">
              <w:rPr>
                <w:rFonts w:eastAsia="Times New Roman"/>
                <w:bCs/>
                <w:sz w:val="23"/>
                <w:szCs w:val="23"/>
              </w:rPr>
              <w:t xml:space="preserve"> they are evaluated. (Remember, inner blocks get run first.)  In solving the problem, there may be extra helper functions that are necessary to solve the problem, but we only care about these 3 functions on the right.</w:t>
            </w:r>
          </w:p>
          <w:p w14:paraId="128F3807" w14:textId="4679BF5B" w:rsidR="003A6E31" w:rsidRPr="003A6E31" w:rsidRDefault="003A6E31" w:rsidP="003A6E31">
            <w:pPr>
              <w:spacing w:line="240" w:lineRule="auto"/>
              <w:jc w:val="center"/>
              <w:rPr>
                <w:rFonts w:ascii="Times New Roman" w:eastAsia="Times New Roman" w:hAnsi="Times New Roman" w:cs="Times New Roman"/>
                <w:color w:val="auto"/>
                <w:sz w:val="24"/>
                <w:szCs w:val="24"/>
              </w:rPr>
            </w:pPr>
            <w:r w:rsidRPr="003A6E31">
              <w:rPr>
                <w:rFonts w:eastAsia="Times New Roman"/>
                <w:b/>
                <w:bCs/>
                <w:noProof/>
                <w:sz w:val="29"/>
                <w:szCs w:val="29"/>
              </w:rPr>
              <w:drawing>
                <wp:inline distT="0" distB="0" distL="0" distR="0" wp14:anchorId="23B9D649" wp14:editId="6600CD61">
                  <wp:extent cx="2543175" cy="1657350"/>
                  <wp:effectExtent l="0" t="0" r="9525" b="0"/>
                  <wp:docPr id="8" name="Picture 8" descr="https://lh6.googleusercontent.com/Q_8a_Sa-At2OcraBGkfB-MWJ7b4v6qp1EGQdVcYzzNgDS78MyFVFZQ5b0y9NFJzVORSuqkBPx_1EUuD-oVUIvxQpfn3WOOtyjwh4ulK3btZoHM8VgpdxjlrkZIytLI0u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Q_8a_Sa-At2OcraBGkfB-MWJ7b4v6qp1EGQdVcYzzNgDS78MyFVFZQ5b0y9NFJzVORSuqkBPx_1EUuD-oVUIvxQpfn3WOOtyjwh4ulK3btZoHM8VgpdxjlrkZIytLI0uew"/>
                          <pic:cNvPicPr>
                            <a:picLocks noChangeAspect="1" noChangeArrowheads="1"/>
                          </pic:cNvPicPr>
                        </pic:nvPicPr>
                        <pic:blipFill rotWithShape="1">
                          <a:blip r:embed="rId16">
                            <a:extLst>
                              <a:ext uri="{28A0092B-C50C-407E-A947-70E740481C1C}">
                                <a14:useLocalDpi xmlns:a14="http://schemas.microsoft.com/office/drawing/2010/main" val="0"/>
                              </a:ext>
                            </a:extLst>
                          </a:blip>
                          <a:srcRect l="10270" t="8006" r="19418" b="18680"/>
                          <a:stretch/>
                        </pic:blipFill>
                        <pic:spPr bwMode="auto">
                          <a:xfrm>
                            <a:off x="0" y="0"/>
                            <a:ext cx="2570374" cy="1675075"/>
                          </a:xfrm>
                          <a:prstGeom prst="rect">
                            <a:avLst/>
                          </a:prstGeom>
                          <a:noFill/>
                          <a:ln>
                            <a:noFill/>
                          </a:ln>
                          <a:extLst>
                            <a:ext uri="{53640926-AAD7-44d8-BBD7-CCE9431645EC}">
                              <a14:shadowObscured xmlns:a14="http://schemas.microsoft.com/office/drawing/2010/main"/>
                            </a:ext>
                          </a:extLst>
                        </pic:spPr>
                      </pic:pic>
                    </a:graphicData>
                  </a:graphic>
                </wp:inline>
              </w:drawing>
            </w:r>
          </w:p>
          <w:p w14:paraId="1B65231C" w14:textId="65EF1ED5" w:rsidR="003A6E31" w:rsidRPr="003A6E31" w:rsidRDefault="003A6E31" w:rsidP="003A6E31">
            <w:pPr>
              <w:spacing w:line="240" w:lineRule="auto"/>
              <w:jc w:val="center"/>
              <w:rPr>
                <w:rFonts w:ascii="Times New Roman" w:eastAsia="Times New Roman" w:hAnsi="Times New Roman" w:cs="Times New Roman"/>
                <w:color w:val="auto"/>
                <w:sz w:val="24"/>
                <w:szCs w:val="24"/>
              </w:rPr>
            </w:pPr>
            <w:r w:rsidRPr="003A6E31">
              <w:rPr>
                <w:rFonts w:eastAsia="Times New Roman"/>
                <w:b/>
                <w:bCs/>
                <w:sz w:val="23"/>
                <w:szCs w:val="23"/>
              </w:rPr>
              <w:t xml:space="preserve">We’ve shown the first one as an example, where the data passes through </w:t>
            </w:r>
            <w:r w:rsidRPr="003A6E31">
              <w:rPr>
                <w:rFonts w:ascii="Courier New" w:eastAsia="Times New Roman" w:hAnsi="Courier New" w:cs="Courier New"/>
                <w:b/>
                <w:bCs/>
                <w:sz w:val="23"/>
                <w:szCs w:val="23"/>
              </w:rPr>
              <w:t>keep</w:t>
            </w:r>
            <w:r w:rsidRPr="003A6E31">
              <w:rPr>
                <w:rFonts w:eastAsia="Times New Roman"/>
                <w:b/>
                <w:bCs/>
                <w:sz w:val="23"/>
                <w:szCs w:val="23"/>
              </w:rPr>
              <w:t xml:space="preserve"> (the inner block</w:t>
            </w:r>
            <w:r w:rsidR="003F739E">
              <w:rPr>
                <w:rFonts w:eastAsia="Times New Roman"/>
                <w:b/>
                <w:bCs/>
                <w:sz w:val="23"/>
                <w:szCs w:val="23"/>
              </w:rPr>
              <w:t>, #1</w:t>
            </w:r>
            <w:r w:rsidRPr="003A6E31">
              <w:rPr>
                <w:rFonts w:eastAsia="Times New Roman"/>
                <w:b/>
                <w:bCs/>
                <w:sz w:val="23"/>
                <w:szCs w:val="23"/>
              </w:rPr>
              <w:t xml:space="preserve">) first, then into the </w:t>
            </w:r>
            <w:r w:rsidRPr="003A6E31">
              <w:rPr>
                <w:rFonts w:ascii="Courier New" w:eastAsia="Times New Roman" w:hAnsi="Courier New" w:cs="Courier New"/>
                <w:b/>
                <w:bCs/>
                <w:sz w:val="23"/>
                <w:szCs w:val="23"/>
              </w:rPr>
              <w:t>map</w:t>
            </w:r>
            <w:r w:rsidRPr="003A6E31">
              <w:rPr>
                <w:rFonts w:eastAsia="Times New Roman"/>
                <w:b/>
                <w:bCs/>
                <w:sz w:val="23"/>
                <w:szCs w:val="23"/>
              </w:rPr>
              <w:t xml:space="preserve"> (the outer block</w:t>
            </w:r>
            <w:r w:rsidR="003F739E">
              <w:rPr>
                <w:rFonts w:eastAsia="Times New Roman"/>
                <w:b/>
                <w:bCs/>
                <w:sz w:val="23"/>
                <w:szCs w:val="23"/>
              </w:rPr>
              <w:t>, #2</w:t>
            </w:r>
            <w:r w:rsidRPr="003A6E31">
              <w:rPr>
                <w:rFonts w:eastAsia="Times New Roman"/>
                <w:b/>
                <w:bCs/>
                <w:sz w:val="23"/>
                <w:szCs w:val="23"/>
              </w:rPr>
              <w:t>).  </w:t>
            </w:r>
            <w:r w:rsidRPr="003A6E31">
              <w:rPr>
                <w:rFonts w:eastAsia="Times New Roman"/>
                <w:b/>
                <w:bCs/>
                <w:sz w:val="23"/>
                <w:szCs w:val="23"/>
              </w:rPr>
              <w:br/>
              <w:t xml:space="preserve">If only one HOF is needed, just put a </w:t>
            </w:r>
            <w:r w:rsidRPr="003A6E31">
              <w:rPr>
                <w:rFonts w:eastAsia="Times New Roman"/>
                <w:b/>
                <w:bCs/>
                <w:sz w:val="41"/>
                <w:szCs w:val="41"/>
              </w:rPr>
              <w:t>1</w:t>
            </w:r>
            <w:r w:rsidRPr="003A6E31">
              <w:rPr>
                <w:rFonts w:eastAsia="Times New Roman"/>
                <w:b/>
                <w:bCs/>
                <w:sz w:val="23"/>
                <w:szCs w:val="23"/>
              </w:rPr>
              <w:t xml:space="preserve"> in that entry.</w:t>
            </w:r>
          </w:p>
        </w:tc>
        <w:tc>
          <w:tcPr>
            <w:tcW w:w="9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14:paraId="1200B65A" w14:textId="3AD4B864" w:rsidR="003A6E31" w:rsidRPr="003A6E31" w:rsidRDefault="003A6E31" w:rsidP="003A6E31">
            <w:pPr>
              <w:spacing w:line="240" w:lineRule="auto"/>
              <w:jc w:val="center"/>
              <w:rPr>
                <w:rFonts w:ascii="Times New Roman" w:eastAsia="Times New Roman" w:hAnsi="Times New Roman" w:cs="Times New Roman"/>
                <w:color w:val="auto"/>
                <w:sz w:val="24"/>
                <w:szCs w:val="24"/>
              </w:rPr>
            </w:pPr>
            <w:r w:rsidRPr="003A6E31">
              <w:rPr>
                <w:rFonts w:eastAsia="Times New Roman"/>
                <w:noProof/>
                <w:sz w:val="23"/>
                <w:szCs w:val="23"/>
              </w:rPr>
              <w:drawing>
                <wp:inline distT="0" distB="0" distL="0" distR="0" wp14:anchorId="2B5E7C99" wp14:editId="4DF7DF2E">
                  <wp:extent cx="307294" cy="2275630"/>
                  <wp:effectExtent l="0" t="0" r="0" b="0"/>
                  <wp:docPr id="7" name="Picture 7" descr="https://lh3.googleusercontent.com/JH-svi6aM4BojkSrfaPCktTCD4P6gvgU7UR0MPxv4jaoU-aUEF9OaLik3GW_jPvUTP0wd2WYBfLijYhMw1pRrGi7YpokidXtfstJcM4H1TOTAU83rgCDEDhEZ_El8kaz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JH-svi6aM4BojkSrfaPCktTCD4P6gvgU7UR0MPxv4jaoU-aUEF9OaLik3GW_jPvUTP0wd2WYBfLijYhMw1pRrGi7YpokidXtfstJcM4H1TOTAU83rgCDEDhEZ_El8kazn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277" cy="2364368"/>
                          </a:xfrm>
                          <a:prstGeom prst="rect">
                            <a:avLst/>
                          </a:prstGeom>
                          <a:noFill/>
                          <a:ln>
                            <a:noFill/>
                          </a:ln>
                        </pic:spPr>
                      </pic:pic>
                    </a:graphicData>
                  </a:graphic>
                </wp:inline>
              </w:drawing>
            </w:r>
          </w:p>
        </w:tc>
        <w:tc>
          <w:tcPr>
            <w:tcW w:w="9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14:paraId="4060519E" w14:textId="067C3ECB" w:rsidR="003A6E31" w:rsidRPr="003A6E31" w:rsidRDefault="003A6E31" w:rsidP="003A6E31">
            <w:pPr>
              <w:spacing w:line="240" w:lineRule="auto"/>
              <w:jc w:val="center"/>
              <w:rPr>
                <w:rFonts w:ascii="Times New Roman" w:eastAsia="Times New Roman" w:hAnsi="Times New Roman" w:cs="Times New Roman"/>
                <w:color w:val="auto"/>
                <w:sz w:val="24"/>
                <w:szCs w:val="24"/>
              </w:rPr>
            </w:pPr>
            <w:r w:rsidRPr="003A6E31">
              <w:rPr>
                <w:rFonts w:eastAsia="Times New Roman"/>
                <w:noProof/>
                <w:sz w:val="23"/>
                <w:szCs w:val="23"/>
              </w:rPr>
              <w:drawing>
                <wp:inline distT="0" distB="0" distL="0" distR="0" wp14:anchorId="62DEB765" wp14:editId="730E56F1">
                  <wp:extent cx="304584" cy="3622075"/>
                  <wp:effectExtent l="0" t="0" r="635" b="0"/>
                  <wp:docPr id="6" name="Picture 6" descr="https://lh5.googleusercontent.com/KyenugRhP1mGGDnbgZ2oD2whMetKVgfPVksd6GocEgUTkrE2d-TlmaYwRrMGUcnsvPe1KwRkK0857bCzIZknkyZfe13LI4Ox2AJhxwcukxD3X_VF5cdgFyhDBcmwYEw9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enugRhP1mGGDnbgZ2oD2whMetKVgfPVksd6GocEgUTkrE2d-TlmaYwRrMGUcnsvPe1KwRkK0857bCzIZknkyZfe13LI4Ox2AJhxwcukxD3X_VF5cdgFyhDBcmwYEw96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44" cy="3810678"/>
                          </a:xfrm>
                          <a:prstGeom prst="rect">
                            <a:avLst/>
                          </a:prstGeom>
                          <a:noFill/>
                          <a:ln>
                            <a:noFill/>
                          </a:ln>
                        </pic:spPr>
                      </pic:pic>
                    </a:graphicData>
                  </a:graphic>
                </wp:inline>
              </w:drawing>
            </w:r>
          </w:p>
        </w:tc>
        <w:tc>
          <w:tcPr>
            <w:tcW w:w="101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14:paraId="4A27F9B5" w14:textId="784C65DB" w:rsidR="003A6E31" w:rsidRPr="003A6E31" w:rsidRDefault="003A6E31" w:rsidP="003A6E31">
            <w:pPr>
              <w:spacing w:line="240" w:lineRule="auto"/>
              <w:jc w:val="center"/>
              <w:rPr>
                <w:rFonts w:ascii="Times New Roman" w:eastAsia="Times New Roman" w:hAnsi="Times New Roman" w:cs="Times New Roman"/>
                <w:color w:val="auto"/>
                <w:sz w:val="24"/>
                <w:szCs w:val="24"/>
              </w:rPr>
            </w:pPr>
            <w:r w:rsidRPr="003A6E31">
              <w:rPr>
                <w:rFonts w:eastAsia="Times New Roman"/>
                <w:noProof/>
                <w:sz w:val="23"/>
                <w:szCs w:val="23"/>
              </w:rPr>
              <w:drawing>
                <wp:inline distT="0" distB="0" distL="0" distR="0" wp14:anchorId="152E9847" wp14:editId="6A1E1779">
                  <wp:extent cx="341565" cy="3623371"/>
                  <wp:effectExtent l="0" t="0" r="1905" b="0"/>
                  <wp:docPr id="5" name="Picture 5" descr="https://lh5.googleusercontent.com/tAlUfaMSccpOZrHbUy8pPBQgR3bMXr8BLSMEe9QPoTGkj6k-pu2fUx4Albswm1sUGFhQ0cn8OCwzXnJ7OKgsknFVnbrhM7NRL7PDZxqP5elRNj1QBNBrJ6X7oNKjR8_P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tAlUfaMSccpOZrHbUy8pPBQgR3bMXr8BLSMEe9QPoTGkj6k-pu2fUx4Albswm1sUGFhQ0cn8OCwzXnJ7OKgsknFVnbrhM7NRL7PDZxqP5elRNj1QBNBrJ6X7oNKjR8_Pc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649" cy="3847035"/>
                          </a:xfrm>
                          <a:prstGeom prst="rect">
                            <a:avLst/>
                          </a:prstGeom>
                          <a:noFill/>
                          <a:ln>
                            <a:noFill/>
                          </a:ln>
                        </pic:spPr>
                      </pic:pic>
                    </a:graphicData>
                  </a:graphic>
                </wp:inline>
              </w:drawing>
            </w:r>
          </w:p>
        </w:tc>
      </w:tr>
      <w:tr w:rsidR="003A6E31" w:rsidRPr="003A6E31" w14:paraId="6DA647C6" w14:textId="77777777" w:rsidTr="003A6E31">
        <w:trPr>
          <w:trHeight w:val="1155"/>
        </w:trPr>
        <w:tc>
          <w:tcPr>
            <w:tcW w:w="81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6B1B8BC9" w14:textId="07EBD742" w:rsidR="003A6E31" w:rsidRPr="003A6E31" w:rsidRDefault="003A6E31" w:rsidP="003A6E31">
            <w:pPr>
              <w:spacing w:line="240" w:lineRule="auto"/>
              <w:jc w:val="center"/>
              <w:rPr>
                <w:rFonts w:ascii="Times New Roman" w:eastAsia="Times New Roman" w:hAnsi="Times New Roman" w:cs="Times New Roman"/>
                <w:color w:val="auto"/>
                <w:sz w:val="24"/>
                <w:szCs w:val="24"/>
              </w:rPr>
            </w:pPr>
            <w:r w:rsidRPr="003A6E31">
              <w:rPr>
                <w:rFonts w:eastAsia="Times New Roman"/>
                <w:noProof/>
                <w:sz w:val="23"/>
                <w:szCs w:val="23"/>
              </w:rPr>
              <w:drawing>
                <wp:anchor distT="0" distB="0" distL="114300" distR="114300" simplePos="0" relativeHeight="251659776" behindDoc="0" locked="0" layoutInCell="1" allowOverlap="1" wp14:anchorId="5D03134C" wp14:editId="49BA0A1E">
                  <wp:simplePos x="0" y="0"/>
                  <wp:positionH relativeFrom="column">
                    <wp:posOffset>909320</wp:posOffset>
                  </wp:positionH>
                  <wp:positionV relativeFrom="paragraph">
                    <wp:posOffset>42545</wp:posOffset>
                  </wp:positionV>
                  <wp:extent cx="3631565" cy="561975"/>
                  <wp:effectExtent l="0" t="0" r="6985" b="9525"/>
                  <wp:wrapTopAndBottom/>
                  <wp:docPr id="4" name="Picture 4" descr="https://lh5.googleusercontent.com/omft8hQAMsCND7iJTuBx0tBmgQ943DNIi9srAxihDwZlxHsvo5SqJVO_y_pQCNuPtdWRlvmoB24SKXOwgWr9zM-DilWgrbsOP9y96YC5Bm6jc-zYskslH1do7xjhXyls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omft8hQAMsCND7iJTuBx0tBmgQ943DNIi9srAxihDwZlxHsvo5SqJVO_y_pQCNuPtdWRlvmoB24SKXOwgWr9zM-DilWgrbsOP9y96YC5Bm6jc-zYskslH1do7xjhXylsq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156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ACE87BF" w14:textId="77777777" w:rsidR="003A6E31" w:rsidRPr="003A6E31" w:rsidRDefault="003A6E31" w:rsidP="003A6E31">
            <w:pPr>
              <w:spacing w:line="240" w:lineRule="auto"/>
              <w:jc w:val="center"/>
              <w:rPr>
                <w:rFonts w:ascii="Times New Roman" w:eastAsia="Times New Roman" w:hAnsi="Times New Roman" w:cs="Times New Roman"/>
                <w:color w:val="auto"/>
                <w:sz w:val="24"/>
                <w:szCs w:val="24"/>
              </w:rPr>
            </w:pPr>
            <w:r w:rsidRPr="003A6E31">
              <w:rPr>
                <w:rFonts w:eastAsia="Times New Roman"/>
                <w:b/>
                <w:bCs/>
                <w:sz w:val="41"/>
                <w:szCs w:val="41"/>
              </w:rPr>
              <w:t>2</w:t>
            </w:r>
          </w:p>
        </w:tc>
        <w:tc>
          <w:tcPr>
            <w:tcW w:w="9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003A6941" w14:textId="77777777" w:rsidR="003A6E31" w:rsidRPr="003A6E31" w:rsidRDefault="003A6E31" w:rsidP="003A6E31">
            <w:pPr>
              <w:spacing w:line="240" w:lineRule="auto"/>
              <w:jc w:val="center"/>
              <w:rPr>
                <w:rFonts w:ascii="Times New Roman" w:eastAsia="Times New Roman" w:hAnsi="Times New Roman" w:cs="Times New Roman"/>
                <w:color w:val="auto"/>
                <w:sz w:val="24"/>
                <w:szCs w:val="24"/>
              </w:rPr>
            </w:pPr>
            <w:r w:rsidRPr="003A6E31">
              <w:rPr>
                <w:rFonts w:eastAsia="Times New Roman"/>
                <w:b/>
                <w:bCs/>
                <w:sz w:val="41"/>
                <w:szCs w:val="41"/>
              </w:rPr>
              <w:t>1</w:t>
            </w:r>
          </w:p>
        </w:tc>
        <w:tc>
          <w:tcPr>
            <w:tcW w:w="101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BE4A54C" w14:textId="77777777" w:rsidR="003A6E31" w:rsidRPr="003A6E31" w:rsidRDefault="003A6E31" w:rsidP="003A6E31">
            <w:pPr>
              <w:spacing w:after="240" w:line="240" w:lineRule="auto"/>
              <w:rPr>
                <w:rFonts w:ascii="Times New Roman" w:eastAsia="Times New Roman" w:hAnsi="Times New Roman" w:cs="Times New Roman"/>
                <w:color w:val="auto"/>
                <w:sz w:val="24"/>
                <w:szCs w:val="24"/>
              </w:rPr>
            </w:pPr>
            <w:r w:rsidRPr="003A6E31">
              <w:rPr>
                <w:rFonts w:ascii="Times New Roman" w:eastAsia="Times New Roman" w:hAnsi="Times New Roman" w:cs="Times New Roman"/>
                <w:color w:val="auto"/>
                <w:sz w:val="24"/>
                <w:szCs w:val="24"/>
              </w:rPr>
              <w:br/>
            </w:r>
          </w:p>
        </w:tc>
      </w:tr>
      <w:tr w:rsidR="003A6E31" w:rsidRPr="003A6E31" w14:paraId="3F2146B2" w14:textId="77777777" w:rsidTr="003A6E31">
        <w:tc>
          <w:tcPr>
            <w:tcW w:w="81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F1C6620" w14:textId="67660741" w:rsidR="003A6E31" w:rsidRPr="003A6E31" w:rsidRDefault="00994B57" w:rsidP="00DC1A7B">
            <w:pPr>
              <w:spacing w:line="240" w:lineRule="auto"/>
              <w:jc w:val="center"/>
              <w:rPr>
                <w:rFonts w:ascii="Times New Roman" w:eastAsia="Times New Roman" w:hAnsi="Times New Roman" w:cs="Times New Roman"/>
                <w:color w:val="auto"/>
                <w:sz w:val="24"/>
                <w:szCs w:val="24"/>
              </w:rPr>
            </w:pPr>
            <w:r w:rsidRPr="00994B57">
              <w:rPr>
                <w:rFonts w:eastAsia="Times New Roman"/>
                <w:sz w:val="23"/>
                <w:szCs w:val="23"/>
              </w:rPr>
              <w:t xml:space="preserve">Given a list of the TAs and the helper functions, </w:t>
            </w:r>
            <w:r w:rsidRPr="00994B57">
              <w:rPr>
                <w:rFonts w:ascii="Courier" w:eastAsia="Times New Roman" w:hAnsi="Courier"/>
                <w:b/>
                <w:sz w:val="23"/>
                <w:szCs w:val="23"/>
              </w:rPr>
              <w:t>isUpperClassman</w:t>
            </w:r>
            <w:r w:rsidRPr="00994B57">
              <w:rPr>
                <w:rFonts w:eastAsia="Times New Roman"/>
                <w:sz w:val="23"/>
                <w:szCs w:val="23"/>
              </w:rPr>
              <w:t xml:space="preserve">, which reports if the TA is or isn't an upperclassman, and </w:t>
            </w:r>
            <w:r w:rsidRPr="00994B57">
              <w:rPr>
                <w:rFonts w:ascii="Courier" w:eastAsia="Times New Roman" w:hAnsi="Courier"/>
                <w:b/>
                <w:sz w:val="23"/>
                <w:szCs w:val="23"/>
              </w:rPr>
              <w:t>averageSleep</w:t>
            </w:r>
            <w:r w:rsidRPr="00994B57">
              <w:rPr>
                <w:rFonts w:eastAsia="Times New Roman"/>
                <w:sz w:val="23"/>
                <w:szCs w:val="23"/>
              </w:rPr>
              <w:t>, which reports the number of hours the TA sle</w:t>
            </w:r>
            <w:r w:rsidR="00DC1A7B">
              <w:rPr>
                <w:rFonts w:eastAsia="Times New Roman"/>
                <w:sz w:val="23"/>
                <w:szCs w:val="23"/>
              </w:rPr>
              <w:t xml:space="preserve">eps in a given week on average, </w:t>
            </w:r>
            <w:r w:rsidR="00DC1A7B" w:rsidRPr="00DC1A7B">
              <w:rPr>
                <w:rFonts w:eastAsia="Times New Roman"/>
                <w:b/>
                <w:sz w:val="23"/>
                <w:szCs w:val="23"/>
              </w:rPr>
              <w:t>report</w:t>
            </w:r>
            <w:r w:rsidRPr="00DC1A7B">
              <w:rPr>
                <w:rFonts w:eastAsia="Times New Roman"/>
                <w:b/>
                <w:sz w:val="23"/>
                <w:szCs w:val="23"/>
              </w:rPr>
              <w:t xml:space="preserve"> the total number of hours the upperclassman TAs sleep in a typical week.</w:t>
            </w:r>
          </w:p>
        </w:tc>
        <w:tc>
          <w:tcPr>
            <w:tcW w:w="9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F86A262" w14:textId="77777777" w:rsidR="003A6E31" w:rsidRPr="003A6E31" w:rsidRDefault="003A6E31" w:rsidP="003A6E31">
            <w:pPr>
              <w:spacing w:after="240" w:line="240" w:lineRule="auto"/>
              <w:rPr>
                <w:rFonts w:ascii="Times New Roman" w:eastAsia="Times New Roman" w:hAnsi="Times New Roman" w:cs="Times New Roman"/>
                <w:color w:val="auto"/>
                <w:sz w:val="24"/>
                <w:szCs w:val="24"/>
              </w:rPr>
            </w:pPr>
            <w:r w:rsidRPr="003A6E31">
              <w:rPr>
                <w:rFonts w:ascii="Times New Roman" w:eastAsia="Times New Roman" w:hAnsi="Times New Roman" w:cs="Times New Roman"/>
                <w:color w:val="auto"/>
                <w:sz w:val="24"/>
                <w:szCs w:val="24"/>
              </w:rPr>
              <w:br/>
            </w:r>
          </w:p>
        </w:tc>
        <w:tc>
          <w:tcPr>
            <w:tcW w:w="9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0B104B64" w14:textId="3FC1CF84" w:rsidR="003A6E31" w:rsidRPr="003A6E31" w:rsidRDefault="003A6E31" w:rsidP="003A6E31">
            <w:pPr>
              <w:spacing w:after="200" w:line="240" w:lineRule="auto"/>
              <w:jc w:val="center"/>
              <w:rPr>
                <w:rFonts w:ascii="Times New Roman" w:eastAsia="Times New Roman" w:hAnsi="Times New Roman" w:cs="Times New Roman"/>
                <w:color w:val="auto"/>
                <w:sz w:val="24"/>
                <w:szCs w:val="24"/>
              </w:rPr>
            </w:pPr>
          </w:p>
        </w:tc>
        <w:tc>
          <w:tcPr>
            <w:tcW w:w="101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0B29013D" w14:textId="77777777" w:rsidR="003A6E31" w:rsidRPr="003A6E31" w:rsidRDefault="003A6E31" w:rsidP="003A6E31">
            <w:pPr>
              <w:spacing w:line="240" w:lineRule="auto"/>
              <w:rPr>
                <w:rFonts w:ascii="Times New Roman" w:eastAsia="Times New Roman" w:hAnsi="Times New Roman" w:cs="Times New Roman"/>
                <w:color w:val="auto"/>
                <w:sz w:val="24"/>
                <w:szCs w:val="24"/>
              </w:rPr>
            </w:pPr>
          </w:p>
        </w:tc>
      </w:tr>
      <w:tr w:rsidR="003A6E31" w:rsidRPr="003A6E31" w14:paraId="605D3424" w14:textId="77777777" w:rsidTr="003A6E31">
        <w:tc>
          <w:tcPr>
            <w:tcW w:w="813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AA1E3B7" w14:textId="7736F8E6" w:rsidR="003A6E31" w:rsidRPr="003A6E31" w:rsidRDefault="00994B57" w:rsidP="003A6E31">
            <w:pPr>
              <w:spacing w:line="240" w:lineRule="auto"/>
              <w:jc w:val="center"/>
              <w:rPr>
                <w:rFonts w:ascii="Times New Roman" w:eastAsia="Times New Roman" w:hAnsi="Times New Roman" w:cs="Times New Roman"/>
                <w:color w:val="auto"/>
                <w:sz w:val="24"/>
                <w:szCs w:val="24"/>
              </w:rPr>
            </w:pPr>
            <w:r w:rsidRPr="00994B57">
              <w:rPr>
                <w:rFonts w:eastAsia="Times New Roman"/>
                <w:sz w:val="23"/>
                <w:szCs w:val="23"/>
              </w:rPr>
              <w:t xml:space="preserve">Given a list of Cal and Stanford students' (non-inflated) GPAs, </w:t>
            </w:r>
            <w:r w:rsidRPr="00DC1A7B">
              <w:rPr>
                <w:rFonts w:eastAsia="Times New Roman"/>
                <w:b/>
                <w:sz w:val="23"/>
                <w:szCs w:val="23"/>
              </w:rPr>
              <w:t xml:space="preserve">return all of the GPAs in a list that are above the average values of the list.  </w:t>
            </w:r>
            <w:r w:rsidRPr="00994B57">
              <w:rPr>
                <w:rFonts w:eastAsia="Times New Roman"/>
                <w:sz w:val="23"/>
                <w:szCs w:val="23"/>
              </w:rPr>
              <w:t>You are not given a helper function to compute the average of the list here. (Hint: There should be no Stanford students in the returned list).</w:t>
            </w:r>
          </w:p>
        </w:tc>
        <w:tc>
          <w:tcPr>
            <w:tcW w:w="9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FA9E781" w14:textId="77777777" w:rsidR="003A6E31" w:rsidRPr="003A6E31" w:rsidRDefault="003A6E31" w:rsidP="003A6E31">
            <w:pPr>
              <w:spacing w:after="240" w:line="240" w:lineRule="auto"/>
              <w:rPr>
                <w:rFonts w:ascii="Times New Roman" w:eastAsia="Times New Roman" w:hAnsi="Times New Roman" w:cs="Times New Roman"/>
                <w:color w:val="auto"/>
                <w:sz w:val="24"/>
                <w:szCs w:val="24"/>
              </w:rPr>
            </w:pPr>
            <w:r w:rsidRPr="003A6E31">
              <w:rPr>
                <w:rFonts w:ascii="Times New Roman" w:eastAsia="Times New Roman" w:hAnsi="Times New Roman" w:cs="Times New Roman"/>
                <w:color w:val="auto"/>
                <w:sz w:val="24"/>
                <w:szCs w:val="24"/>
              </w:rPr>
              <w:br/>
            </w:r>
          </w:p>
        </w:tc>
        <w:tc>
          <w:tcPr>
            <w:tcW w:w="9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4231BCD" w14:textId="0942C3A3" w:rsidR="003A6E31" w:rsidRPr="003A6E31" w:rsidRDefault="003A6E31" w:rsidP="003A6E31">
            <w:pPr>
              <w:spacing w:after="200" w:line="240" w:lineRule="auto"/>
              <w:jc w:val="center"/>
              <w:rPr>
                <w:rFonts w:ascii="Times New Roman" w:eastAsia="Times New Roman" w:hAnsi="Times New Roman" w:cs="Times New Roman"/>
                <w:color w:val="auto"/>
                <w:sz w:val="24"/>
                <w:szCs w:val="24"/>
              </w:rPr>
            </w:pPr>
          </w:p>
        </w:tc>
        <w:tc>
          <w:tcPr>
            <w:tcW w:w="101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1EE5C70" w14:textId="6157FF08" w:rsidR="003A6E31" w:rsidRPr="003A6E31" w:rsidRDefault="003A6E31" w:rsidP="003A6E31">
            <w:pPr>
              <w:spacing w:after="200" w:line="240" w:lineRule="auto"/>
              <w:jc w:val="center"/>
              <w:rPr>
                <w:rFonts w:ascii="Times New Roman" w:eastAsia="Times New Roman" w:hAnsi="Times New Roman" w:cs="Times New Roman"/>
                <w:color w:val="auto"/>
                <w:sz w:val="24"/>
                <w:szCs w:val="24"/>
              </w:rPr>
            </w:pPr>
          </w:p>
        </w:tc>
      </w:tr>
    </w:tbl>
    <w:p w14:paraId="360D71DF" w14:textId="3E4A6F55" w:rsidR="00994B57" w:rsidRDefault="00994B57" w:rsidP="00994B57">
      <w:pPr>
        <w:pageBreakBefore/>
      </w:pPr>
      <w:r>
        <w:lastRenderedPageBreak/>
        <w:t>Student ID Number: ________________</w:t>
      </w:r>
    </w:p>
    <w:p w14:paraId="3CD63E12" w14:textId="77777777" w:rsidR="00994B57" w:rsidRDefault="00994B57" w:rsidP="00994B57">
      <w:pPr>
        <w:spacing w:line="240" w:lineRule="auto"/>
      </w:pPr>
    </w:p>
    <w:p w14:paraId="3A64518D" w14:textId="77777777" w:rsidR="00994B57" w:rsidRDefault="00994B57" w:rsidP="00994B57">
      <w:pPr>
        <w:spacing w:line="240" w:lineRule="auto"/>
      </w:pPr>
    </w:p>
    <w:p w14:paraId="77147411" w14:textId="77777777" w:rsidR="00994B57" w:rsidRPr="00994B57" w:rsidRDefault="00994B57" w:rsidP="00994B57">
      <w:pPr>
        <w:spacing w:line="240" w:lineRule="auto"/>
        <w:rPr>
          <w:b/>
        </w:rPr>
      </w:pPr>
      <w:r w:rsidRPr="00994B57">
        <w:rPr>
          <w:b/>
        </w:rPr>
        <w:t>Doodle/Notes/Extra Space:</w:t>
      </w:r>
    </w:p>
    <w:p w14:paraId="66B59939" w14:textId="77777777" w:rsidR="00994B57" w:rsidRDefault="00994B57" w:rsidP="00994B57">
      <w:pPr>
        <w:spacing w:line="240" w:lineRule="auto"/>
      </w:pPr>
    </w:p>
    <w:tbl>
      <w:tblPr>
        <w:tblStyle w:val="TableGrid"/>
        <w:tblW w:w="0" w:type="auto"/>
        <w:tblLook w:val="04A0" w:firstRow="1" w:lastRow="0" w:firstColumn="1" w:lastColumn="0" w:noHBand="0" w:noVBand="1"/>
      </w:tblPr>
      <w:tblGrid>
        <w:gridCol w:w="11102"/>
      </w:tblGrid>
      <w:tr w:rsidR="00994B57" w:rsidRPr="001E58B2" w14:paraId="033F7ECF" w14:textId="77777777" w:rsidTr="00BA4DF3">
        <w:trPr>
          <w:trHeight w:val="530"/>
        </w:trPr>
        <w:tc>
          <w:tcPr>
            <w:tcW w:w="11102" w:type="dxa"/>
          </w:tcPr>
          <w:p w14:paraId="5FC41305"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r>
              <w:rPr>
                <w:rFonts w:ascii="Helvetica" w:eastAsia="Times New Roman" w:hAnsi="Helvetica" w:cs="Helvetica"/>
                <w:color w:val="auto"/>
              </w:rPr>
              <w:tab/>
            </w:r>
          </w:p>
          <w:p w14:paraId="001A9591"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16E87AA0"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6FB50046"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0DD875D3"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442CD706"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0741E3F0"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05D2311A"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6BB26DC9"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372AB2D4"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7C1B3DC3"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3C1D5E5F"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4DBA3827"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7C09219B"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055B37AA"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17732E15"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38BB8D62"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0E2BB375"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3D905497"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6509EA76"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4874A741"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3E414227"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6893AE54"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0493B665"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31C8E70E"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0354DDEE"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69D29EC4"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5021C4F5"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3A8DD03C"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6D7A507B"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086E71DA"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101272B8"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2EC7AB00"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3CF7F4A5" w14:textId="77777777" w:rsidR="00994B57"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p w14:paraId="0F712906" w14:textId="77777777" w:rsidR="00994B57" w:rsidRPr="001E58B2" w:rsidRDefault="00994B57" w:rsidP="00BA4DF3">
            <w:pPr>
              <w:widowControl w:val="0"/>
              <w:tabs>
                <w:tab w:val="left" w:pos="2390"/>
              </w:tabs>
              <w:autoSpaceDE w:val="0"/>
              <w:autoSpaceDN w:val="0"/>
              <w:adjustRightInd w:val="0"/>
              <w:spacing w:line="240" w:lineRule="auto"/>
              <w:rPr>
                <w:rFonts w:ascii="Helvetica" w:eastAsia="Times New Roman" w:hAnsi="Helvetica" w:cs="Helvetica"/>
                <w:color w:val="auto"/>
              </w:rPr>
            </w:pPr>
          </w:p>
        </w:tc>
      </w:tr>
    </w:tbl>
    <w:p w14:paraId="4CD474E3" w14:textId="77777777" w:rsidR="00994B57" w:rsidRDefault="00994B57" w:rsidP="00994B57">
      <w:pPr>
        <w:spacing w:line="240" w:lineRule="auto"/>
      </w:pPr>
    </w:p>
    <w:sectPr w:rsidR="00994B57" w:rsidSect="006D0AD1">
      <w:pgSz w:w="12240" w:h="15840"/>
      <w:pgMar w:top="720" w:right="634" w:bottom="720" w:left="72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B82158" w14:textId="77777777" w:rsidR="00622408" w:rsidRDefault="00622408" w:rsidP="00A448EA">
      <w:pPr>
        <w:spacing w:line="240" w:lineRule="auto"/>
      </w:pPr>
      <w:r>
        <w:separator/>
      </w:r>
    </w:p>
  </w:endnote>
  <w:endnote w:type="continuationSeparator" w:id="0">
    <w:p w14:paraId="0BBB6958" w14:textId="77777777" w:rsidR="00622408" w:rsidRDefault="00622408" w:rsidP="00A448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B3771D" w14:textId="77777777" w:rsidR="00622408" w:rsidRDefault="00622408" w:rsidP="00A448EA">
      <w:pPr>
        <w:spacing w:line="240" w:lineRule="auto"/>
      </w:pPr>
      <w:r>
        <w:separator/>
      </w:r>
    </w:p>
  </w:footnote>
  <w:footnote w:type="continuationSeparator" w:id="0">
    <w:p w14:paraId="133C9F11" w14:textId="77777777" w:rsidR="00622408" w:rsidRDefault="00622408" w:rsidP="00A448E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1D2C0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D861FDA"/>
    <w:lvl w:ilvl="0">
      <w:start w:val="1"/>
      <w:numFmt w:val="decimal"/>
      <w:lvlText w:val="%1."/>
      <w:lvlJc w:val="left"/>
      <w:pPr>
        <w:tabs>
          <w:tab w:val="num" w:pos="1492"/>
        </w:tabs>
        <w:ind w:left="1492" w:hanging="360"/>
      </w:pPr>
    </w:lvl>
  </w:abstractNum>
  <w:abstractNum w:abstractNumId="2">
    <w:nsid w:val="FFFFFF7D"/>
    <w:multiLevelType w:val="singleLevel"/>
    <w:tmpl w:val="59C4221C"/>
    <w:lvl w:ilvl="0">
      <w:start w:val="1"/>
      <w:numFmt w:val="decimal"/>
      <w:lvlText w:val="%1."/>
      <w:lvlJc w:val="left"/>
      <w:pPr>
        <w:tabs>
          <w:tab w:val="num" w:pos="1209"/>
        </w:tabs>
        <w:ind w:left="1209" w:hanging="360"/>
      </w:pPr>
    </w:lvl>
  </w:abstractNum>
  <w:abstractNum w:abstractNumId="3">
    <w:nsid w:val="FFFFFF7E"/>
    <w:multiLevelType w:val="singleLevel"/>
    <w:tmpl w:val="227A22E6"/>
    <w:lvl w:ilvl="0">
      <w:start w:val="1"/>
      <w:numFmt w:val="decimal"/>
      <w:lvlText w:val="%1."/>
      <w:lvlJc w:val="left"/>
      <w:pPr>
        <w:tabs>
          <w:tab w:val="num" w:pos="926"/>
        </w:tabs>
        <w:ind w:left="926" w:hanging="360"/>
      </w:pPr>
    </w:lvl>
  </w:abstractNum>
  <w:abstractNum w:abstractNumId="4">
    <w:nsid w:val="FFFFFF7F"/>
    <w:multiLevelType w:val="singleLevel"/>
    <w:tmpl w:val="29646C74"/>
    <w:lvl w:ilvl="0">
      <w:start w:val="1"/>
      <w:numFmt w:val="decimal"/>
      <w:lvlText w:val="%1."/>
      <w:lvlJc w:val="left"/>
      <w:pPr>
        <w:tabs>
          <w:tab w:val="num" w:pos="643"/>
        </w:tabs>
        <w:ind w:left="643" w:hanging="360"/>
      </w:pPr>
    </w:lvl>
  </w:abstractNum>
  <w:abstractNum w:abstractNumId="5">
    <w:nsid w:val="FFFFFF80"/>
    <w:multiLevelType w:val="singleLevel"/>
    <w:tmpl w:val="44200F9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C54AE1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A74ED8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6FC2A3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4DC4652"/>
    <w:lvl w:ilvl="0">
      <w:start w:val="1"/>
      <w:numFmt w:val="decimal"/>
      <w:lvlText w:val="%1."/>
      <w:lvlJc w:val="left"/>
      <w:pPr>
        <w:tabs>
          <w:tab w:val="num" w:pos="360"/>
        </w:tabs>
        <w:ind w:left="360" w:hanging="360"/>
      </w:pPr>
    </w:lvl>
  </w:abstractNum>
  <w:abstractNum w:abstractNumId="10">
    <w:nsid w:val="FFFFFF89"/>
    <w:multiLevelType w:val="singleLevel"/>
    <w:tmpl w:val="4188637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BD96DD5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A649C2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7342D1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B04C31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EEFDC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88E43D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80A953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706406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DA439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4EDCDF7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4C842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388618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D96397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8C63C0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212C2B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CD02F6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674B42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0924A7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AC129EE8">
      <w:start w:val="1"/>
      <w:numFmt w:val="lowerLetter"/>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7B2EF46">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2B61F5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740F3FC">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F8427B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D747EFE">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C4EB3B8">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79695E8">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532DB14">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A4085E8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E56219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5CE313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0B4463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5D4E59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D84A73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C908E52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B6EDCC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928C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00000005"/>
    <w:multiLevelType w:val="hybridMultilevel"/>
    <w:tmpl w:val="00000005"/>
    <w:lvl w:ilvl="0" w:tplc="58563CB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DA60B0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C9A9D8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914B91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A3E292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24A38E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0583A6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7270BDD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8E0D6C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6">
    <w:nsid w:val="00266C81"/>
    <w:multiLevelType w:val="hybridMultilevel"/>
    <w:tmpl w:val="D5E2D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168174E"/>
    <w:multiLevelType w:val="hybridMultilevel"/>
    <w:tmpl w:val="03ECB2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0490220"/>
    <w:multiLevelType w:val="hybridMultilevel"/>
    <w:tmpl w:val="62C4754C"/>
    <w:lvl w:ilvl="0" w:tplc="D31EAEF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B62605"/>
    <w:multiLevelType w:val="multilevel"/>
    <w:tmpl w:val="0A66688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1B967E46"/>
    <w:multiLevelType w:val="hybridMultilevel"/>
    <w:tmpl w:val="49A2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3173AA"/>
    <w:multiLevelType w:val="hybridMultilevel"/>
    <w:tmpl w:val="3850A6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A42A2E"/>
    <w:multiLevelType w:val="hybridMultilevel"/>
    <w:tmpl w:val="B928C1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6D85B41"/>
    <w:multiLevelType w:val="hybridMultilevel"/>
    <w:tmpl w:val="0A66688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AA237A9"/>
    <w:multiLevelType w:val="hybridMultilevel"/>
    <w:tmpl w:val="F8EC2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0775FC"/>
    <w:multiLevelType w:val="hybridMultilevel"/>
    <w:tmpl w:val="4A62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F7E26D9"/>
    <w:multiLevelType w:val="hybridMultilevel"/>
    <w:tmpl w:val="143E0D94"/>
    <w:lvl w:ilvl="0" w:tplc="4358F8C0">
      <w:start w:val="3"/>
      <w:numFmt w:val="lowerLetter"/>
      <w:lvlText w:val="%1."/>
      <w:lvlJc w:val="left"/>
      <w:pPr>
        <w:tabs>
          <w:tab w:val="num" w:pos="720"/>
        </w:tabs>
        <w:ind w:left="720" w:hanging="360"/>
      </w:pPr>
    </w:lvl>
    <w:lvl w:ilvl="1" w:tplc="733C31AA" w:tentative="1">
      <w:start w:val="1"/>
      <w:numFmt w:val="decimal"/>
      <w:lvlText w:val="%2."/>
      <w:lvlJc w:val="left"/>
      <w:pPr>
        <w:tabs>
          <w:tab w:val="num" w:pos="1440"/>
        </w:tabs>
        <w:ind w:left="1440" w:hanging="360"/>
      </w:pPr>
    </w:lvl>
    <w:lvl w:ilvl="2" w:tplc="C610FC20" w:tentative="1">
      <w:start w:val="1"/>
      <w:numFmt w:val="decimal"/>
      <w:lvlText w:val="%3."/>
      <w:lvlJc w:val="left"/>
      <w:pPr>
        <w:tabs>
          <w:tab w:val="num" w:pos="2160"/>
        </w:tabs>
        <w:ind w:left="2160" w:hanging="360"/>
      </w:pPr>
    </w:lvl>
    <w:lvl w:ilvl="3" w:tplc="1B12E642" w:tentative="1">
      <w:start w:val="1"/>
      <w:numFmt w:val="decimal"/>
      <w:lvlText w:val="%4."/>
      <w:lvlJc w:val="left"/>
      <w:pPr>
        <w:tabs>
          <w:tab w:val="num" w:pos="2880"/>
        </w:tabs>
        <w:ind w:left="2880" w:hanging="360"/>
      </w:pPr>
    </w:lvl>
    <w:lvl w:ilvl="4" w:tplc="F370D7D0" w:tentative="1">
      <w:start w:val="1"/>
      <w:numFmt w:val="decimal"/>
      <w:lvlText w:val="%5."/>
      <w:lvlJc w:val="left"/>
      <w:pPr>
        <w:tabs>
          <w:tab w:val="num" w:pos="3600"/>
        </w:tabs>
        <w:ind w:left="3600" w:hanging="360"/>
      </w:pPr>
    </w:lvl>
    <w:lvl w:ilvl="5" w:tplc="C996F34A" w:tentative="1">
      <w:start w:val="1"/>
      <w:numFmt w:val="decimal"/>
      <w:lvlText w:val="%6."/>
      <w:lvlJc w:val="left"/>
      <w:pPr>
        <w:tabs>
          <w:tab w:val="num" w:pos="4320"/>
        </w:tabs>
        <w:ind w:left="4320" w:hanging="360"/>
      </w:pPr>
    </w:lvl>
    <w:lvl w:ilvl="6" w:tplc="E67A5EAA" w:tentative="1">
      <w:start w:val="1"/>
      <w:numFmt w:val="decimal"/>
      <w:lvlText w:val="%7."/>
      <w:lvlJc w:val="left"/>
      <w:pPr>
        <w:tabs>
          <w:tab w:val="num" w:pos="5040"/>
        </w:tabs>
        <w:ind w:left="5040" w:hanging="360"/>
      </w:pPr>
    </w:lvl>
    <w:lvl w:ilvl="7" w:tplc="2A88322A" w:tentative="1">
      <w:start w:val="1"/>
      <w:numFmt w:val="decimal"/>
      <w:lvlText w:val="%8."/>
      <w:lvlJc w:val="left"/>
      <w:pPr>
        <w:tabs>
          <w:tab w:val="num" w:pos="5760"/>
        </w:tabs>
        <w:ind w:left="5760" w:hanging="360"/>
      </w:pPr>
    </w:lvl>
    <w:lvl w:ilvl="8" w:tplc="E74874F4" w:tentative="1">
      <w:start w:val="1"/>
      <w:numFmt w:val="decimal"/>
      <w:lvlText w:val="%9."/>
      <w:lvlJc w:val="left"/>
      <w:pPr>
        <w:tabs>
          <w:tab w:val="num" w:pos="6480"/>
        </w:tabs>
        <w:ind w:left="6480" w:hanging="360"/>
      </w:pPr>
    </w:lvl>
  </w:abstractNum>
  <w:abstractNum w:abstractNumId="27">
    <w:nsid w:val="34B82A50"/>
    <w:multiLevelType w:val="hybridMultilevel"/>
    <w:tmpl w:val="18B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90486D"/>
    <w:multiLevelType w:val="hybridMultilevel"/>
    <w:tmpl w:val="8D92BBB2"/>
    <w:lvl w:ilvl="0" w:tplc="04090015">
      <w:start w:val="1"/>
      <w:numFmt w:val="upp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9">
    <w:nsid w:val="39BF0F3B"/>
    <w:multiLevelType w:val="hybridMultilevel"/>
    <w:tmpl w:val="E092EA4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3991858"/>
    <w:multiLevelType w:val="hybridMultilevel"/>
    <w:tmpl w:val="1FA2DF90"/>
    <w:lvl w:ilvl="0" w:tplc="1D48B488">
      <w:start w:val="2"/>
      <w:numFmt w:val="lowerLetter"/>
      <w:lvlText w:val="%1."/>
      <w:lvlJc w:val="left"/>
      <w:pPr>
        <w:tabs>
          <w:tab w:val="num" w:pos="720"/>
        </w:tabs>
        <w:ind w:left="720" w:hanging="360"/>
      </w:pPr>
    </w:lvl>
    <w:lvl w:ilvl="1" w:tplc="4B406E9E" w:tentative="1">
      <w:start w:val="1"/>
      <w:numFmt w:val="decimal"/>
      <w:lvlText w:val="%2."/>
      <w:lvlJc w:val="left"/>
      <w:pPr>
        <w:tabs>
          <w:tab w:val="num" w:pos="1440"/>
        </w:tabs>
        <w:ind w:left="1440" w:hanging="360"/>
      </w:pPr>
    </w:lvl>
    <w:lvl w:ilvl="2" w:tplc="032AC6E2" w:tentative="1">
      <w:start w:val="1"/>
      <w:numFmt w:val="decimal"/>
      <w:lvlText w:val="%3."/>
      <w:lvlJc w:val="left"/>
      <w:pPr>
        <w:tabs>
          <w:tab w:val="num" w:pos="2160"/>
        </w:tabs>
        <w:ind w:left="2160" w:hanging="360"/>
      </w:pPr>
    </w:lvl>
    <w:lvl w:ilvl="3" w:tplc="4BB600D0" w:tentative="1">
      <w:start w:val="1"/>
      <w:numFmt w:val="decimal"/>
      <w:lvlText w:val="%4."/>
      <w:lvlJc w:val="left"/>
      <w:pPr>
        <w:tabs>
          <w:tab w:val="num" w:pos="2880"/>
        </w:tabs>
        <w:ind w:left="2880" w:hanging="360"/>
      </w:pPr>
    </w:lvl>
    <w:lvl w:ilvl="4" w:tplc="67942A0A" w:tentative="1">
      <w:start w:val="1"/>
      <w:numFmt w:val="decimal"/>
      <w:lvlText w:val="%5."/>
      <w:lvlJc w:val="left"/>
      <w:pPr>
        <w:tabs>
          <w:tab w:val="num" w:pos="3600"/>
        </w:tabs>
        <w:ind w:left="3600" w:hanging="360"/>
      </w:pPr>
    </w:lvl>
    <w:lvl w:ilvl="5" w:tplc="432C8392" w:tentative="1">
      <w:start w:val="1"/>
      <w:numFmt w:val="decimal"/>
      <w:lvlText w:val="%6."/>
      <w:lvlJc w:val="left"/>
      <w:pPr>
        <w:tabs>
          <w:tab w:val="num" w:pos="4320"/>
        </w:tabs>
        <w:ind w:left="4320" w:hanging="360"/>
      </w:pPr>
    </w:lvl>
    <w:lvl w:ilvl="6" w:tplc="FCE43BDE" w:tentative="1">
      <w:start w:val="1"/>
      <w:numFmt w:val="decimal"/>
      <w:lvlText w:val="%7."/>
      <w:lvlJc w:val="left"/>
      <w:pPr>
        <w:tabs>
          <w:tab w:val="num" w:pos="5040"/>
        </w:tabs>
        <w:ind w:left="5040" w:hanging="360"/>
      </w:pPr>
    </w:lvl>
    <w:lvl w:ilvl="7" w:tplc="011865DC" w:tentative="1">
      <w:start w:val="1"/>
      <w:numFmt w:val="decimal"/>
      <w:lvlText w:val="%8."/>
      <w:lvlJc w:val="left"/>
      <w:pPr>
        <w:tabs>
          <w:tab w:val="num" w:pos="5760"/>
        </w:tabs>
        <w:ind w:left="5760" w:hanging="360"/>
      </w:pPr>
    </w:lvl>
    <w:lvl w:ilvl="8" w:tplc="2E4805B6" w:tentative="1">
      <w:start w:val="1"/>
      <w:numFmt w:val="decimal"/>
      <w:lvlText w:val="%9."/>
      <w:lvlJc w:val="left"/>
      <w:pPr>
        <w:tabs>
          <w:tab w:val="num" w:pos="6480"/>
        </w:tabs>
        <w:ind w:left="6480" w:hanging="360"/>
      </w:pPr>
    </w:lvl>
  </w:abstractNum>
  <w:abstractNum w:abstractNumId="31">
    <w:nsid w:val="48511988"/>
    <w:multiLevelType w:val="hybridMultilevel"/>
    <w:tmpl w:val="810045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0E2566"/>
    <w:multiLevelType w:val="hybridMultilevel"/>
    <w:tmpl w:val="964C7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7E4B8A"/>
    <w:multiLevelType w:val="hybridMultilevel"/>
    <w:tmpl w:val="EA9E3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402143"/>
    <w:multiLevelType w:val="hybridMultilevel"/>
    <w:tmpl w:val="CFF69D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CE216E"/>
    <w:multiLevelType w:val="hybridMultilevel"/>
    <w:tmpl w:val="681A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415F66"/>
    <w:multiLevelType w:val="multilevel"/>
    <w:tmpl w:val="810045E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5FE103EB"/>
    <w:multiLevelType w:val="hybridMultilevel"/>
    <w:tmpl w:val="E5407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536A4C"/>
    <w:multiLevelType w:val="hybridMultilevel"/>
    <w:tmpl w:val="65F6EB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B10FE1"/>
    <w:multiLevelType w:val="hybridMultilevel"/>
    <w:tmpl w:val="B2D4F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CD3F21"/>
    <w:multiLevelType w:val="hybridMultilevel"/>
    <w:tmpl w:val="E52AFC4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520193A"/>
    <w:multiLevelType w:val="hybridMultilevel"/>
    <w:tmpl w:val="EB1C2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4761B7"/>
    <w:multiLevelType w:val="hybridMultilevel"/>
    <w:tmpl w:val="F778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D8701D"/>
    <w:multiLevelType w:val="hybridMultilevel"/>
    <w:tmpl w:val="985EB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A1D0799"/>
    <w:multiLevelType w:val="hybridMultilevel"/>
    <w:tmpl w:val="964C7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38704D"/>
    <w:multiLevelType w:val="hybridMultilevel"/>
    <w:tmpl w:val="C99ABC4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2"/>
  </w:num>
  <w:num w:numId="3">
    <w:abstractNumId w:val="13"/>
  </w:num>
  <w:num w:numId="4">
    <w:abstractNumId w:val="14"/>
  </w:num>
  <w:num w:numId="5">
    <w:abstractNumId w:val="15"/>
  </w:num>
  <w:num w:numId="6">
    <w:abstractNumId w:val="0"/>
  </w:num>
  <w:num w:numId="7">
    <w:abstractNumId w:val="16"/>
  </w:num>
  <w:num w:numId="8">
    <w:abstractNumId w:val="38"/>
  </w:num>
  <w:num w:numId="9">
    <w:abstractNumId w:val="21"/>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23"/>
  </w:num>
  <w:num w:numId="21">
    <w:abstractNumId w:val="19"/>
  </w:num>
  <w:num w:numId="22">
    <w:abstractNumId w:val="29"/>
  </w:num>
  <w:num w:numId="23">
    <w:abstractNumId w:val="40"/>
  </w:num>
  <w:num w:numId="24">
    <w:abstractNumId w:val="45"/>
  </w:num>
  <w:num w:numId="25">
    <w:abstractNumId w:val="41"/>
  </w:num>
  <w:num w:numId="26">
    <w:abstractNumId w:val="32"/>
  </w:num>
  <w:num w:numId="27">
    <w:abstractNumId w:val="35"/>
  </w:num>
  <w:num w:numId="28">
    <w:abstractNumId w:val="27"/>
  </w:num>
  <w:num w:numId="29">
    <w:abstractNumId w:val="34"/>
  </w:num>
  <w:num w:numId="30">
    <w:abstractNumId w:val="44"/>
  </w:num>
  <w:num w:numId="31">
    <w:abstractNumId w:val="25"/>
  </w:num>
  <w:num w:numId="32">
    <w:abstractNumId w:val="42"/>
  </w:num>
  <w:num w:numId="33">
    <w:abstractNumId w:val="20"/>
  </w:num>
  <w:num w:numId="34">
    <w:abstractNumId w:val="43"/>
  </w:num>
  <w:num w:numId="35">
    <w:abstractNumId w:val="24"/>
  </w:num>
  <w:num w:numId="36">
    <w:abstractNumId w:val="22"/>
  </w:num>
  <w:num w:numId="37">
    <w:abstractNumId w:val="37"/>
  </w:num>
  <w:num w:numId="38">
    <w:abstractNumId w:val="31"/>
  </w:num>
  <w:num w:numId="39">
    <w:abstractNumId w:val="33"/>
  </w:num>
  <w:num w:numId="40">
    <w:abstractNumId w:val="39"/>
  </w:num>
  <w:num w:numId="41">
    <w:abstractNumId w:val="36"/>
  </w:num>
  <w:num w:numId="42">
    <w:abstractNumId w:val="18"/>
  </w:num>
  <w:num w:numId="43">
    <w:abstractNumId w:val="28"/>
  </w:num>
  <w:num w:numId="44">
    <w:abstractNumId w:val="17"/>
  </w:num>
  <w:num w:numId="45">
    <w:abstractNumId w:val="30"/>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CF3"/>
    <w:rsid w:val="00000FF3"/>
    <w:rsid w:val="00001BA1"/>
    <w:rsid w:val="00001BAD"/>
    <w:rsid w:val="00002199"/>
    <w:rsid w:val="000043AB"/>
    <w:rsid w:val="00006F0B"/>
    <w:rsid w:val="0000750F"/>
    <w:rsid w:val="00007F8E"/>
    <w:rsid w:val="0001129C"/>
    <w:rsid w:val="00014712"/>
    <w:rsid w:val="00014744"/>
    <w:rsid w:val="00014953"/>
    <w:rsid w:val="00014C51"/>
    <w:rsid w:val="00015713"/>
    <w:rsid w:val="00015A69"/>
    <w:rsid w:val="00017402"/>
    <w:rsid w:val="0001757B"/>
    <w:rsid w:val="00017903"/>
    <w:rsid w:val="000205A4"/>
    <w:rsid w:val="00021109"/>
    <w:rsid w:val="00021363"/>
    <w:rsid w:val="00021620"/>
    <w:rsid w:val="000219FB"/>
    <w:rsid w:val="0002235A"/>
    <w:rsid w:val="00024129"/>
    <w:rsid w:val="00024FE1"/>
    <w:rsid w:val="000265FB"/>
    <w:rsid w:val="00032BCF"/>
    <w:rsid w:val="00033715"/>
    <w:rsid w:val="00033D6A"/>
    <w:rsid w:val="00034121"/>
    <w:rsid w:val="000471B1"/>
    <w:rsid w:val="000473EF"/>
    <w:rsid w:val="0005104E"/>
    <w:rsid w:val="000513D9"/>
    <w:rsid w:val="000523A9"/>
    <w:rsid w:val="000525FF"/>
    <w:rsid w:val="00052FC6"/>
    <w:rsid w:val="00055759"/>
    <w:rsid w:val="00055A18"/>
    <w:rsid w:val="00055F8D"/>
    <w:rsid w:val="00056207"/>
    <w:rsid w:val="00057CDA"/>
    <w:rsid w:val="00060530"/>
    <w:rsid w:val="000628D4"/>
    <w:rsid w:val="00064CFA"/>
    <w:rsid w:val="00066110"/>
    <w:rsid w:val="000667AC"/>
    <w:rsid w:val="00067311"/>
    <w:rsid w:val="000675BD"/>
    <w:rsid w:val="000679EF"/>
    <w:rsid w:val="00071ABE"/>
    <w:rsid w:val="00071EE5"/>
    <w:rsid w:val="0007316E"/>
    <w:rsid w:val="00073A73"/>
    <w:rsid w:val="0007496D"/>
    <w:rsid w:val="00074CAA"/>
    <w:rsid w:val="00075076"/>
    <w:rsid w:val="00075163"/>
    <w:rsid w:val="00075202"/>
    <w:rsid w:val="00075348"/>
    <w:rsid w:val="00075981"/>
    <w:rsid w:val="00075B0B"/>
    <w:rsid w:val="00084CB1"/>
    <w:rsid w:val="000850C5"/>
    <w:rsid w:val="00085D6F"/>
    <w:rsid w:val="000876F2"/>
    <w:rsid w:val="000900E8"/>
    <w:rsid w:val="00090D93"/>
    <w:rsid w:val="00091DCB"/>
    <w:rsid w:val="00094EFC"/>
    <w:rsid w:val="000957C0"/>
    <w:rsid w:val="00097388"/>
    <w:rsid w:val="000A0938"/>
    <w:rsid w:val="000A0F0C"/>
    <w:rsid w:val="000A15D2"/>
    <w:rsid w:val="000A2171"/>
    <w:rsid w:val="000A5642"/>
    <w:rsid w:val="000A7585"/>
    <w:rsid w:val="000A783C"/>
    <w:rsid w:val="000B087E"/>
    <w:rsid w:val="000B0A86"/>
    <w:rsid w:val="000B0B4D"/>
    <w:rsid w:val="000B13B2"/>
    <w:rsid w:val="000B2C6E"/>
    <w:rsid w:val="000B38F6"/>
    <w:rsid w:val="000B4B25"/>
    <w:rsid w:val="000B75A5"/>
    <w:rsid w:val="000B7C14"/>
    <w:rsid w:val="000C0CA7"/>
    <w:rsid w:val="000C10E5"/>
    <w:rsid w:val="000C321E"/>
    <w:rsid w:val="000C3BB3"/>
    <w:rsid w:val="000C44A9"/>
    <w:rsid w:val="000C7ABA"/>
    <w:rsid w:val="000D0205"/>
    <w:rsid w:val="000D13D4"/>
    <w:rsid w:val="000D34DB"/>
    <w:rsid w:val="000D4D23"/>
    <w:rsid w:val="000D4F61"/>
    <w:rsid w:val="000D4FC5"/>
    <w:rsid w:val="000D71ED"/>
    <w:rsid w:val="000E493F"/>
    <w:rsid w:val="000E70CF"/>
    <w:rsid w:val="000E7A01"/>
    <w:rsid w:val="000F015F"/>
    <w:rsid w:val="000F15F2"/>
    <w:rsid w:val="000F2862"/>
    <w:rsid w:val="000F2C51"/>
    <w:rsid w:val="000F3482"/>
    <w:rsid w:val="000F52E3"/>
    <w:rsid w:val="000F5FFF"/>
    <w:rsid w:val="000F634E"/>
    <w:rsid w:val="000F6403"/>
    <w:rsid w:val="000F7B18"/>
    <w:rsid w:val="000F7DDE"/>
    <w:rsid w:val="00100110"/>
    <w:rsid w:val="00101C7A"/>
    <w:rsid w:val="00105E21"/>
    <w:rsid w:val="00105EF4"/>
    <w:rsid w:val="00106158"/>
    <w:rsid w:val="00106688"/>
    <w:rsid w:val="00107160"/>
    <w:rsid w:val="00107A51"/>
    <w:rsid w:val="0011007F"/>
    <w:rsid w:val="00110C59"/>
    <w:rsid w:val="00113D20"/>
    <w:rsid w:val="00114216"/>
    <w:rsid w:val="00122B06"/>
    <w:rsid w:val="00124C83"/>
    <w:rsid w:val="00131C99"/>
    <w:rsid w:val="00131E2B"/>
    <w:rsid w:val="00132DB7"/>
    <w:rsid w:val="00133010"/>
    <w:rsid w:val="001330DF"/>
    <w:rsid w:val="00135B00"/>
    <w:rsid w:val="00135F64"/>
    <w:rsid w:val="00140F98"/>
    <w:rsid w:val="00142743"/>
    <w:rsid w:val="0014286B"/>
    <w:rsid w:val="00143E05"/>
    <w:rsid w:val="00143F9C"/>
    <w:rsid w:val="00150729"/>
    <w:rsid w:val="00154811"/>
    <w:rsid w:val="00154E79"/>
    <w:rsid w:val="00154EE1"/>
    <w:rsid w:val="00155790"/>
    <w:rsid w:val="00157A3F"/>
    <w:rsid w:val="001602B0"/>
    <w:rsid w:val="001641AD"/>
    <w:rsid w:val="0016478E"/>
    <w:rsid w:val="0016556D"/>
    <w:rsid w:val="00170C00"/>
    <w:rsid w:val="00170C8F"/>
    <w:rsid w:val="0017146C"/>
    <w:rsid w:val="001755F8"/>
    <w:rsid w:val="00175AFC"/>
    <w:rsid w:val="0017610C"/>
    <w:rsid w:val="00176475"/>
    <w:rsid w:val="001768BD"/>
    <w:rsid w:val="00181A67"/>
    <w:rsid w:val="0018223F"/>
    <w:rsid w:val="00182AAD"/>
    <w:rsid w:val="001831D5"/>
    <w:rsid w:val="0018388C"/>
    <w:rsid w:val="00184993"/>
    <w:rsid w:val="00185324"/>
    <w:rsid w:val="001866BE"/>
    <w:rsid w:val="0019036C"/>
    <w:rsid w:val="00191536"/>
    <w:rsid w:val="00193089"/>
    <w:rsid w:val="00194AAD"/>
    <w:rsid w:val="00196924"/>
    <w:rsid w:val="001971E0"/>
    <w:rsid w:val="00197231"/>
    <w:rsid w:val="001979F6"/>
    <w:rsid w:val="00197DBA"/>
    <w:rsid w:val="00197DC6"/>
    <w:rsid w:val="001A0959"/>
    <w:rsid w:val="001A0EF2"/>
    <w:rsid w:val="001A111E"/>
    <w:rsid w:val="001A2849"/>
    <w:rsid w:val="001A2E10"/>
    <w:rsid w:val="001A3D67"/>
    <w:rsid w:val="001A53ED"/>
    <w:rsid w:val="001A5995"/>
    <w:rsid w:val="001A793E"/>
    <w:rsid w:val="001B051C"/>
    <w:rsid w:val="001B0FA7"/>
    <w:rsid w:val="001B1030"/>
    <w:rsid w:val="001B1FEF"/>
    <w:rsid w:val="001B2F80"/>
    <w:rsid w:val="001B48C2"/>
    <w:rsid w:val="001B600B"/>
    <w:rsid w:val="001C0F71"/>
    <w:rsid w:val="001C14EC"/>
    <w:rsid w:val="001C22A1"/>
    <w:rsid w:val="001C2A2D"/>
    <w:rsid w:val="001C3513"/>
    <w:rsid w:val="001C38BC"/>
    <w:rsid w:val="001C5491"/>
    <w:rsid w:val="001D14F5"/>
    <w:rsid w:val="001D1F8C"/>
    <w:rsid w:val="001D268B"/>
    <w:rsid w:val="001D39A7"/>
    <w:rsid w:val="001D47B2"/>
    <w:rsid w:val="001D47B7"/>
    <w:rsid w:val="001D4821"/>
    <w:rsid w:val="001D55A8"/>
    <w:rsid w:val="001D588A"/>
    <w:rsid w:val="001E3151"/>
    <w:rsid w:val="001E3DEA"/>
    <w:rsid w:val="001E3F85"/>
    <w:rsid w:val="001E44CD"/>
    <w:rsid w:val="001E5439"/>
    <w:rsid w:val="001E5B73"/>
    <w:rsid w:val="001E5C2F"/>
    <w:rsid w:val="001E7129"/>
    <w:rsid w:val="001E74D7"/>
    <w:rsid w:val="001E7AA3"/>
    <w:rsid w:val="001E7CC5"/>
    <w:rsid w:val="001F1773"/>
    <w:rsid w:val="001F1F96"/>
    <w:rsid w:val="001F2D20"/>
    <w:rsid w:val="001F4161"/>
    <w:rsid w:val="001F551E"/>
    <w:rsid w:val="00200243"/>
    <w:rsid w:val="0020053F"/>
    <w:rsid w:val="002005DD"/>
    <w:rsid w:val="002015AF"/>
    <w:rsid w:val="002016F8"/>
    <w:rsid w:val="002023D1"/>
    <w:rsid w:val="00202B8D"/>
    <w:rsid w:val="00206F21"/>
    <w:rsid w:val="00207258"/>
    <w:rsid w:val="002073F3"/>
    <w:rsid w:val="00213661"/>
    <w:rsid w:val="0021376D"/>
    <w:rsid w:val="00215505"/>
    <w:rsid w:val="00222B61"/>
    <w:rsid w:val="002230DD"/>
    <w:rsid w:val="002239CF"/>
    <w:rsid w:val="00223EF7"/>
    <w:rsid w:val="00225C6A"/>
    <w:rsid w:val="00225D6B"/>
    <w:rsid w:val="00226C2C"/>
    <w:rsid w:val="00227B3F"/>
    <w:rsid w:val="00227EE3"/>
    <w:rsid w:val="0023027C"/>
    <w:rsid w:val="002309B7"/>
    <w:rsid w:val="00232F70"/>
    <w:rsid w:val="00233EE2"/>
    <w:rsid w:val="00235240"/>
    <w:rsid w:val="0023741E"/>
    <w:rsid w:val="0023756D"/>
    <w:rsid w:val="00237700"/>
    <w:rsid w:val="00240E2C"/>
    <w:rsid w:val="00241288"/>
    <w:rsid w:val="00241417"/>
    <w:rsid w:val="00245E4F"/>
    <w:rsid w:val="00246B58"/>
    <w:rsid w:val="0025010B"/>
    <w:rsid w:val="00250282"/>
    <w:rsid w:val="0025083D"/>
    <w:rsid w:val="00251DC5"/>
    <w:rsid w:val="00251DC9"/>
    <w:rsid w:val="0025237B"/>
    <w:rsid w:val="0025370E"/>
    <w:rsid w:val="00253C72"/>
    <w:rsid w:val="00253E14"/>
    <w:rsid w:val="002552B9"/>
    <w:rsid w:val="00256B7D"/>
    <w:rsid w:val="00257A98"/>
    <w:rsid w:val="00257AC9"/>
    <w:rsid w:val="00260047"/>
    <w:rsid w:val="002603EA"/>
    <w:rsid w:val="002621D0"/>
    <w:rsid w:val="00263F5B"/>
    <w:rsid w:val="0026419A"/>
    <w:rsid w:val="00266ACD"/>
    <w:rsid w:val="00266D7A"/>
    <w:rsid w:val="00266F33"/>
    <w:rsid w:val="002676E8"/>
    <w:rsid w:val="00271AB9"/>
    <w:rsid w:val="002720E0"/>
    <w:rsid w:val="0027256A"/>
    <w:rsid w:val="00272CDF"/>
    <w:rsid w:val="00272D87"/>
    <w:rsid w:val="00272DEE"/>
    <w:rsid w:val="00275635"/>
    <w:rsid w:val="00276094"/>
    <w:rsid w:val="0027793B"/>
    <w:rsid w:val="002823EE"/>
    <w:rsid w:val="00284F13"/>
    <w:rsid w:val="00285BFE"/>
    <w:rsid w:val="00285C3A"/>
    <w:rsid w:val="00286F44"/>
    <w:rsid w:val="002911FC"/>
    <w:rsid w:val="002919DC"/>
    <w:rsid w:val="00292738"/>
    <w:rsid w:val="00292C6C"/>
    <w:rsid w:val="00293ED6"/>
    <w:rsid w:val="0029432C"/>
    <w:rsid w:val="00295091"/>
    <w:rsid w:val="00295886"/>
    <w:rsid w:val="00295D2A"/>
    <w:rsid w:val="00296765"/>
    <w:rsid w:val="00296792"/>
    <w:rsid w:val="002A0A7C"/>
    <w:rsid w:val="002A1255"/>
    <w:rsid w:val="002A232D"/>
    <w:rsid w:val="002A239D"/>
    <w:rsid w:val="002A2894"/>
    <w:rsid w:val="002A2904"/>
    <w:rsid w:val="002A33DB"/>
    <w:rsid w:val="002A3D16"/>
    <w:rsid w:val="002A43C9"/>
    <w:rsid w:val="002A4D03"/>
    <w:rsid w:val="002A5190"/>
    <w:rsid w:val="002B07E1"/>
    <w:rsid w:val="002B222D"/>
    <w:rsid w:val="002B25A7"/>
    <w:rsid w:val="002B39C8"/>
    <w:rsid w:val="002B5FB2"/>
    <w:rsid w:val="002C0EAE"/>
    <w:rsid w:val="002C4083"/>
    <w:rsid w:val="002C44FB"/>
    <w:rsid w:val="002D1792"/>
    <w:rsid w:val="002D2FE0"/>
    <w:rsid w:val="002D30FC"/>
    <w:rsid w:val="002D34F0"/>
    <w:rsid w:val="002D37D8"/>
    <w:rsid w:val="002D383F"/>
    <w:rsid w:val="002D6BAD"/>
    <w:rsid w:val="002D736F"/>
    <w:rsid w:val="002E0253"/>
    <w:rsid w:val="002E1490"/>
    <w:rsid w:val="002E1D3D"/>
    <w:rsid w:val="002E1FE6"/>
    <w:rsid w:val="002E24BF"/>
    <w:rsid w:val="002E2D0F"/>
    <w:rsid w:val="002E32EA"/>
    <w:rsid w:val="002E5040"/>
    <w:rsid w:val="002E6635"/>
    <w:rsid w:val="002E6FAB"/>
    <w:rsid w:val="002E72AB"/>
    <w:rsid w:val="002E7727"/>
    <w:rsid w:val="002F2363"/>
    <w:rsid w:val="002F41A2"/>
    <w:rsid w:val="002F450C"/>
    <w:rsid w:val="002F505E"/>
    <w:rsid w:val="002F6233"/>
    <w:rsid w:val="002F69D2"/>
    <w:rsid w:val="0030045F"/>
    <w:rsid w:val="0030216B"/>
    <w:rsid w:val="00302B14"/>
    <w:rsid w:val="00302CE8"/>
    <w:rsid w:val="0030404B"/>
    <w:rsid w:val="00304189"/>
    <w:rsid w:val="00304D5D"/>
    <w:rsid w:val="003057FC"/>
    <w:rsid w:val="00305AA5"/>
    <w:rsid w:val="00305F3B"/>
    <w:rsid w:val="0030748A"/>
    <w:rsid w:val="00307864"/>
    <w:rsid w:val="00313ED0"/>
    <w:rsid w:val="00314587"/>
    <w:rsid w:val="003153FC"/>
    <w:rsid w:val="00315575"/>
    <w:rsid w:val="0031789E"/>
    <w:rsid w:val="003202DF"/>
    <w:rsid w:val="0032062B"/>
    <w:rsid w:val="00321713"/>
    <w:rsid w:val="00323C5E"/>
    <w:rsid w:val="003242E1"/>
    <w:rsid w:val="00324E13"/>
    <w:rsid w:val="00327192"/>
    <w:rsid w:val="003312BB"/>
    <w:rsid w:val="00332485"/>
    <w:rsid w:val="003356E9"/>
    <w:rsid w:val="003372F7"/>
    <w:rsid w:val="00342502"/>
    <w:rsid w:val="00342D7C"/>
    <w:rsid w:val="00343271"/>
    <w:rsid w:val="00345258"/>
    <w:rsid w:val="00345AD5"/>
    <w:rsid w:val="003466F5"/>
    <w:rsid w:val="003479BA"/>
    <w:rsid w:val="00350461"/>
    <w:rsid w:val="00352D18"/>
    <w:rsid w:val="0035357C"/>
    <w:rsid w:val="003544B3"/>
    <w:rsid w:val="00355821"/>
    <w:rsid w:val="0035720C"/>
    <w:rsid w:val="00357A53"/>
    <w:rsid w:val="00357AB8"/>
    <w:rsid w:val="00360782"/>
    <w:rsid w:val="00360D18"/>
    <w:rsid w:val="003613D3"/>
    <w:rsid w:val="00361D2F"/>
    <w:rsid w:val="003625C1"/>
    <w:rsid w:val="00364B5F"/>
    <w:rsid w:val="00364FBD"/>
    <w:rsid w:val="00367EA8"/>
    <w:rsid w:val="00367F55"/>
    <w:rsid w:val="003707C0"/>
    <w:rsid w:val="00373087"/>
    <w:rsid w:val="00373907"/>
    <w:rsid w:val="00373992"/>
    <w:rsid w:val="00373B0B"/>
    <w:rsid w:val="00373D64"/>
    <w:rsid w:val="00377828"/>
    <w:rsid w:val="003817F8"/>
    <w:rsid w:val="0038273E"/>
    <w:rsid w:val="003830E7"/>
    <w:rsid w:val="00383A65"/>
    <w:rsid w:val="00384742"/>
    <w:rsid w:val="00386136"/>
    <w:rsid w:val="00386FAF"/>
    <w:rsid w:val="00387537"/>
    <w:rsid w:val="00390318"/>
    <w:rsid w:val="003907DB"/>
    <w:rsid w:val="00391523"/>
    <w:rsid w:val="00391C16"/>
    <w:rsid w:val="00392C57"/>
    <w:rsid w:val="0039339B"/>
    <w:rsid w:val="003937E8"/>
    <w:rsid w:val="00396265"/>
    <w:rsid w:val="00396538"/>
    <w:rsid w:val="00396D05"/>
    <w:rsid w:val="003A067D"/>
    <w:rsid w:val="003A0CD7"/>
    <w:rsid w:val="003A0CE2"/>
    <w:rsid w:val="003A1202"/>
    <w:rsid w:val="003A6E31"/>
    <w:rsid w:val="003A76EB"/>
    <w:rsid w:val="003A772C"/>
    <w:rsid w:val="003A7C5A"/>
    <w:rsid w:val="003B018A"/>
    <w:rsid w:val="003B0B84"/>
    <w:rsid w:val="003B13D9"/>
    <w:rsid w:val="003B3A94"/>
    <w:rsid w:val="003B3E63"/>
    <w:rsid w:val="003B44A4"/>
    <w:rsid w:val="003B5ECE"/>
    <w:rsid w:val="003B6C52"/>
    <w:rsid w:val="003B759B"/>
    <w:rsid w:val="003C0DE0"/>
    <w:rsid w:val="003C3711"/>
    <w:rsid w:val="003C42D5"/>
    <w:rsid w:val="003C47B2"/>
    <w:rsid w:val="003C4C19"/>
    <w:rsid w:val="003C6043"/>
    <w:rsid w:val="003C638C"/>
    <w:rsid w:val="003C7853"/>
    <w:rsid w:val="003D07D8"/>
    <w:rsid w:val="003D148A"/>
    <w:rsid w:val="003D1E92"/>
    <w:rsid w:val="003D2141"/>
    <w:rsid w:val="003D26AC"/>
    <w:rsid w:val="003D42BA"/>
    <w:rsid w:val="003D5EA4"/>
    <w:rsid w:val="003D6453"/>
    <w:rsid w:val="003D69EA"/>
    <w:rsid w:val="003D6D2E"/>
    <w:rsid w:val="003D74FE"/>
    <w:rsid w:val="003E3DCD"/>
    <w:rsid w:val="003E551E"/>
    <w:rsid w:val="003E673A"/>
    <w:rsid w:val="003E6F17"/>
    <w:rsid w:val="003F018D"/>
    <w:rsid w:val="003F08E6"/>
    <w:rsid w:val="003F0B38"/>
    <w:rsid w:val="003F210D"/>
    <w:rsid w:val="003F247C"/>
    <w:rsid w:val="003F3526"/>
    <w:rsid w:val="003F72EC"/>
    <w:rsid w:val="003F739E"/>
    <w:rsid w:val="00400895"/>
    <w:rsid w:val="0040270C"/>
    <w:rsid w:val="0040328A"/>
    <w:rsid w:val="00405275"/>
    <w:rsid w:val="00405F17"/>
    <w:rsid w:val="00405F3C"/>
    <w:rsid w:val="00405FE5"/>
    <w:rsid w:val="00406EB1"/>
    <w:rsid w:val="004072B8"/>
    <w:rsid w:val="0041107C"/>
    <w:rsid w:val="0041201B"/>
    <w:rsid w:val="00421428"/>
    <w:rsid w:val="00421EDC"/>
    <w:rsid w:val="00422FD8"/>
    <w:rsid w:val="00423F57"/>
    <w:rsid w:val="00424E65"/>
    <w:rsid w:val="00424EF8"/>
    <w:rsid w:val="004255D9"/>
    <w:rsid w:val="004263B1"/>
    <w:rsid w:val="004277D5"/>
    <w:rsid w:val="004334B9"/>
    <w:rsid w:val="00435B28"/>
    <w:rsid w:val="0044435C"/>
    <w:rsid w:val="004444FB"/>
    <w:rsid w:val="00444CDD"/>
    <w:rsid w:val="004452F6"/>
    <w:rsid w:val="00445CC7"/>
    <w:rsid w:val="004520A4"/>
    <w:rsid w:val="0045255A"/>
    <w:rsid w:val="0045335F"/>
    <w:rsid w:val="00453640"/>
    <w:rsid w:val="0045376E"/>
    <w:rsid w:val="004537C0"/>
    <w:rsid w:val="00455C05"/>
    <w:rsid w:val="00455CF0"/>
    <w:rsid w:val="00455F4C"/>
    <w:rsid w:val="004568BB"/>
    <w:rsid w:val="004574FF"/>
    <w:rsid w:val="00460768"/>
    <w:rsid w:val="004627E7"/>
    <w:rsid w:val="00462EE6"/>
    <w:rsid w:val="00463661"/>
    <w:rsid w:val="00463EB3"/>
    <w:rsid w:val="00464B28"/>
    <w:rsid w:val="00466464"/>
    <w:rsid w:val="004716D0"/>
    <w:rsid w:val="00472C9F"/>
    <w:rsid w:val="004745E0"/>
    <w:rsid w:val="0047545B"/>
    <w:rsid w:val="004770A1"/>
    <w:rsid w:val="0047761A"/>
    <w:rsid w:val="004811A7"/>
    <w:rsid w:val="00481DC6"/>
    <w:rsid w:val="0048284D"/>
    <w:rsid w:val="00483F62"/>
    <w:rsid w:val="00487D69"/>
    <w:rsid w:val="00490E22"/>
    <w:rsid w:val="004936A2"/>
    <w:rsid w:val="00494B55"/>
    <w:rsid w:val="00494EA1"/>
    <w:rsid w:val="00496386"/>
    <w:rsid w:val="00497B13"/>
    <w:rsid w:val="004A06EA"/>
    <w:rsid w:val="004A0C3D"/>
    <w:rsid w:val="004A1B71"/>
    <w:rsid w:val="004A1DF6"/>
    <w:rsid w:val="004A248C"/>
    <w:rsid w:val="004A30CB"/>
    <w:rsid w:val="004A3B1C"/>
    <w:rsid w:val="004A4657"/>
    <w:rsid w:val="004A4AE0"/>
    <w:rsid w:val="004A5248"/>
    <w:rsid w:val="004A6315"/>
    <w:rsid w:val="004A7EF8"/>
    <w:rsid w:val="004B1CFC"/>
    <w:rsid w:val="004B2124"/>
    <w:rsid w:val="004B486F"/>
    <w:rsid w:val="004B4F6C"/>
    <w:rsid w:val="004B5713"/>
    <w:rsid w:val="004B5870"/>
    <w:rsid w:val="004B679C"/>
    <w:rsid w:val="004B6F55"/>
    <w:rsid w:val="004B6FD1"/>
    <w:rsid w:val="004B722E"/>
    <w:rsid w:val="004B7B9F"/>
    <w:rsid w:val="004C000E"/>
    <w:rsid w:val="004C0CB2"/>
    <w:rsid w:val="004C11B4"/>
    <w:rsid w:val="004C218E"/>
    <w:rsid w:val="004C37B6"/>
    <w:rsid w:val="004C3EE3"/>
    <w:rsid w:val="004C5553"/>
    <w:rsid w:val="004C6B68"/>
    <w:rsid w:val="004C730C"/>
    <w:rsid w:val="004C7EDF"/>
    <w:rsid w:val="004D02F8"/>
    <w:rsid w:val="004D1204"/>
    <w:rsid w:val="004D15D8"/>
    <w:rsid w:val="004D49A1"/>
    <w:rsid w:val="004D71F7"/>
    <w:rsid w:val="004E0A97"/>
    <w:rsid w:val="004E1285"/>
    <w:rsid w:val="004E26FC"/>
    <w:rsid w:val="004E33DE"/>
    <w:rsid w:val="004E34CD"/>
    <w:rsid w:val="004E3E79"/>
    <w:rsid w:val="004E4E6B"/>
    <w:rsid w:val="004E526B"/>
    <w:rsid w:val="004E5A28"/>
    <w:rsid w:val="004E60A4"/>
    <w:rsid w:val="004E6392"/>
    <w:rsid w:val="004F2587"/>
    <w:rsid w:val="004F36EE"/>
    <w:rsid w:val="004F6416"/>
    <w:rsid w:val="004F741F"/>
    <w:rsid w:val="004F7AAB"/>
    <w:rsid w:val="00500BCC"/>
    <w:rsid w:val="005012C5"/>
    <w:rsid w:val="005031B4"/>
    <w:rsid w:val="005034A4"/>
    <w:rsid w:val="00503598"/>
    <w:rsid w:val="005048EE"/>
    <w:rsid w:val="0050508D"/>
    <w:rsid w:val="00505BEC"/>
    <w:rsid w:val="005065DE"/>
    <w:rsid w:val="00507088"/>
    <w:rsid w:val="00507756"/>
    <w:rsid w:val="00510B4E"/>
    <w:rsid w:val="005112FF"/>
    <w:rsid w:val="005114CF"/>
    <w:rsid w:val="00512787"/>
    <w:rsid w:val="005127B2"/>
    <w:rsid w:val="00514D2F"/>
    <w:rsid w:val="005153D6"/>
    <w:rsid w:val="005156E1"/>
    <w:rsid w:val="005174FD"/>
    <w:rsid w:val="00520F5A"/>
    <w:rsid w:val="00522700"/>
    <w:rsid w:val="00523117"/>
    <w:rsid w:val="005231D2"/>
    <w:rsid w:val="005239A7"/>
    <w:rsid w:val="005245E3"/>
    <w:rsid w:val="0052565D"/>
    <w:rsid w:val="00525BCF"/>
    <w:rsid w:val="005268B5"/>
    <w:rsid w:val="005274CD"/>
    <w:rsid w:val="00527912"/>
    <w:rsid w:val="00535E01"/>
    <w:rsid w:val="00542876"/>
    <w:rsid w:val="00543102"/>
    <w:rsid w:val="00543AE4"/>
    <w:rsid w:val="00543C1C"/>
    <w:rsid w:val="0054438C"/>
    <w:rsid w:val="00544BBF"/>
    <w:rsid w:val="00550011"/>
    <w:rsid w:val="00550952"/>
    <w:rsid w:val="00550A26"/>
    <w:rsid w:val="00550F4A"/>
    <w:rsid w:val="0055116F"/>
    <w:rsid w:val="005514E6"/>
    <w:rsid w:val="00552629"/>
    <w:rsid w:val="0055278E"/>
    <w:rsid w:val="00553BCC"/>
    <w:rsid w:val="0055546E"/>
    <w:rsid w:val="005562C8"/>
    <w:rsid w:val="005607BF"/>
    <w:rsid w:val="00560B18"/>
    <w:rsid w:val="00560F55"/>
    <w:rsid w:val="00563541"/>
    <w:rsid w:val="00563C1A"/>
    <w:rsid w:val="0056499A"/>
    <w:rsid w:val="00564A3A"/>
    <w:rsid w:val="00564F67"/>
    <w:rsid w:val="00565D75"/>
    <w:rsid w:val="00565F08"/>
    <w:rsid w:val="00567FDD"/>
    <w:rsid w:val="005712C1"/>
    <w:rsid w:val="00571F3C"/>
    <w:rsid w:val="00573E13"/>
    <w:rsid w:val="0057598B"/>
    <w:rsid w:val="005760F7"/>
    <w:rsid w:val="00576771"/>
    <w:rsid w:val="005778CD"/>
    <w:rsid w:val="00577B5F"/>
    <w:rsid w:val="0058049B"/>
    <w:rsid w:val="00581586"/>
    <w:rsid w:val="00581B33"/>
    <w:rsid w:val="00581B63"/>
    <w:rsid w:val="005823B0"/>
    <w:rsid w:val="00584D37"/>
    <w:rsid w:val="0058524F"/>
    <w:rsid w:val="00585552"/>
    <w:rsid w:val="005856E2"/>
    <w:rsid w:val="00587C73"/>
    <w:rsid w:val="00590FF7"/>
    <w:rsid w:val="005915B2"/>
    <w:rsid w:val="00591DD0"/>
    <w:rsid w:val="00594931"/>
    <w:rsid w:val="00596AA1"/>
    <w:rsid w:val="00596F5E"/>
    <w:rsid w:val="005976BA"/>
    <w:rsid w:val="00597BA5"/>
    <w:rsid w:val="005A19C3"/>
    <w:rsid w:val="005A2212"/>
    <w:rsid w:val="005A299A"/>
    <w:rsid w:val="005A62F4"/>
    <w:rsid w:val="005A6387"/>
    <w:rsid w:val="005A6D94"/>
    <w:rsid w:val="005A70EF"/>
    <w:rsid w:val="005B164A"/>
    <w:rsid w:val="005B501F"/>
    <w:rsid w:val="005C0A72"/>
    <w:rsid w:val="005C10C3"/>
    <w:rsid w:val="005C2106"/>
    <w:rsid w:val="005C2E6D"/>
    <w:rsid w:val="005C4197"/>
    <w:rsid w:val="005C4F7B"/>
    <w:rsid w:val="005C6940"/>
    <w:rsid w:val="005C6E8D"/>
    <w:rsid w:val="005C73CA"/>
    <w:rsid w:val="005C7628"/>
    <w:rsid w:val="005C7896"/>
    <w:rsid w:val="005C7CD0"/>
    <w:rsid w:val="005D1157"/>
    <w:rsid w:val="005D2F45"/>
    <w:rsid w:val="005D3FAE"/>
    <w:rsid w:val="005D5C44"/>
    <w:rsid w:val="005D704C"/>
    <w:rsid w:val="005E02BD"/>
    <w:rsid w:val="005E0441"/>
    <w:rsid w:val="005E0ABC"/>
    <w:rsid w:val="005E0D90"/>
    <w:rsid w:val="005E1F41"/>
    <w:rsid w:val="005E380F"/>
    <w:rsid w:val="005E441E"/>
    <w:rsid w:val="005E63D1"/>
    <w:rsid w:val="005F14AD"/>
    <w:rsid w:val="005F421B"/>
    <w:rsid w:val="005F5C98"/>
    <w:rsid w:val="005F737B"/>
    <w:rsid w:val="006001C3"/>
    <w:rsid w:val="00600C20"/>
    <w:rsid w:val="00600D87"/>
    <w:rsid w:val="00601F5D"/>
    <w:rsid w:val="00602AE7"/>
    <w:rsid w:val="006040E0"/>
    <w:rsid w:val="0060462F"/>
    <w:rsid w:val="006055F5"/>
    <w:rsid w:val="00606DDC"/>
    <w:rsid w:val="00610355"/>
    <w:rsid w:val="00610C5E"/>
    <w:rsid w:val="00613E79"/>
    <w:rsid w:val="006140ED"/>
    <w:rsid w:val="006175E7"/>
    <w:rsid w:val="0062031B"/>
    <w:rsid w:val="006209A7"/>
    <w:rsid w:val="0062236C"/>
    <w:rsid w:val="00622408"/>
    <w:rsid w:val="006230A7"/>
    <w:rsid w:val="00623168"/>
    <w:rsid w:val="00623482"/>
    <w:rsid w:val="00624325"/>
    <w:rsid w:val="0062637C"/>
    <w:rsid w:val="0062657A"/>
    <w:rsid w:val="00626F7F"/>
    <w:rsid w:val="006309DF"/>
    <w:rsid w:val="00630CA0"/>
    <w:rsid w:val="00630FCA"/>
    <w:rsid w:val="00631C99"/>
    <w:rsid w:val="0063240F"/>
    <w:rsid w:val="006334C3"/>
    <w:rsid w:val="00633E61"/>
    <w:rsid w:val="00634DF0"/>
    <w:rsid w:val="006367DD"/>
    <w:rsid w:val="00640109"/>
    <w:rsid w:val="00640581"/>
    <w:rsid w:val="00642E3A"/>
    <w:rsid w:val="0064364B"/>
    <w:rsid w:val="0064455C"/>
    <w:rsid w:val="00644A8C"/>
    <w:rsid w:val="00646CFF"/>
    <w:rsid w:val="00650549"/>
    <w:rsid w:val="00650619"/>
    <w:rsid w:val="00650AC3"/>
    <w:rsid w:val="00651C64"/>
    <w:rsid w:val="00652F58"/>
    <w:rsid w:val="006561DE"/>
    <w:rsid w:val="006609D9"/>
    <w:rsid w:val="00661248"/>
    <w:rsid w:val="00662575"/>
    <w:rsid w:val="00663304"/>
    <w:rsid w:val="00664F99"/>
    <w:rsid w:val="0066501B"/>
    <w:rsid w:val="00665278"/>
    <w:rsid w:val="006656CF"/>
    <w:rsid w:val="006668A6"/>
    <w:rsid w:val="00670E6E"/>
    <w:rsid w:val="00671DF8"/>
    <w:rsid w:val="0067259A"/>
    <w:rsid w:val="006726F9"/>
    <w:rsid w:val="00672762"/>
    <w:rsid w:val="00672F80"/>
    <w:rsid w:val="00674621"/>
    <w:rsid w:val="00674AA7"/>
    <w:rsid w:val="0067548B"/>
    <w:rsid w:val="0067566A"/>
    <w:rsid w:val="00675B4F"/>
    <w:rsid w:val="00676192"/>
    <w:rsid w:val="006765FA"/>
    <w:rsid w:val="00677EA2"/>
    <w:rsid w:val="006801B6"/>
    <w:rsid w:val="006812ED"/>
    <w:rsid w:val="00681B36"/>
    <w:rsid w:val="006829A7"/>
    <w:rsid w:val="00682E91"/>
    <w:rsid w:val="006830A8"/>
    <w:rsid w:val="00685621"/>
    <w:rsid w:val="00686741"/>
    <w:rsid w:val="006871FD"/>
    <w:rsid w:val="0068771E"/>
    <w:rsid w:val="006908D3"/>
    <w:rsid w:val="006917D5"/>
    <w:rsid w:val="00692CE3"/>
    <w:rsid w:val="00693B23"/>
    <w:rsid w:val="006966D5"/>
    <w:rsid w:val="00696978"/>
    <w:rsid w:val="00697413"/>
    <w:rsid w:val="006A2BBD"/>
    <w:rsid w:val="006A4294"/>
    <w:rsid w:val="006A502A"/>
    <w:rsid w:val="006A69D4"/>
    <w:rsid w:val="006A6AD8"/>
    <w:rsid w:val="006B0AF8"/>
    <w:rsid w:val="006B217F"/>
    <w:rsid w:val="006B2305"/>
    <w:rsid w:val="006B2CF2"/>
    <w:rsid w:val="006C131A"/>
    <w:rsid w:val="006C1BFE"/>
    <w:rsid w:val="006C1CC2"/>
    <w:rsid w:val="006C223D"/>
    <w:rsid w:val="006C2461"/>
    <w:rsid w:val="006C349C"/>
    <w:rsid w:val="006C36F9"/>
    <w:rsid w:val="006C4CA0"/>
    <w:rsid w:val="006C5604"/>
    <w:rsid w:val="006C632C"/>
    <w:rsid w:val="006D0AD1"/>
    <w:rsid w:val="006D1B1E"/>
    <w:rsid w:val="006D247F"/>
    <w:rsid w:val="006D4581"/>
    <w:rsid w:val="006D4FF6"/>
    <w:rsid w:val="006D5C25"/>
    <w:rsid w:val="006D77FD"/>
    <w:rsid w:val="006D7E6A"/>
    <w:rsid w:val="006E1339"/>
    <w:rsid w:val="006E19B3"/>
    <w:rsid w:val="006E1D62"/>
    <w:rsid w:val="006E2630"/>
    <w:rsid w:val="006E6D64"/>
    <w:rsid w:val="006E762B"/>
    <w:rsid w:val="006F07ED"/>
    <w:rsid w:val="006F1004"/>
    <w:rsid w:val="006F15E8"/>
    <w:rsid w:val="006F2C10"/>
    <w:rsid w:val="006F463B"/>
    <w:rsid w:val="006F4B8D"/>
    <w:rsid w:val="006F5134"/>
    <w:rsid w:val="006F51F6"/>
    <w:rsid w:val="006F59DD"/>
    <w:rsid w:val="006F5B38"/>
    <w:rsid w:val="006F72D1"/>
    <w:rsid w:val="006F7B7A"/>
    <w:rsid w:val="006F7E3B"/>
    <w:rsid w:val="006F7EEE"/>
    <w:rsid w:val="0070013E"/>
    <w:rsid w:val="0070221F"/>
    <w:rsid w:val="00702CE5"/>
    <w:rsid w:val="007037BC"/>
    <w:rsid w:val="007045CE"/>
    <w:rsid w:val="00704E59"/>
    <w:rsid w:val="00707E04"/>
    <w:rsid w:val="00713DE9"/>
    <w:rsid w:val="0071689C"/>
    <w:rsid w:val="007173D9"/>
    <w:rsid w:val="007178A7"/>
    <w:rsid w:val="00720030"/>
    <w:rsid w:val="0072094A"/>
    <w:rsid w:val="00723851"/>
    <w:rsid w:val="00723FC7"/>
    <w:rsid w:val="00724577"/>
    <w:rsid w:val="00724590"/>
    <w:rsid w:val="00725F63"/>
    <w:rsid w:val="0072752F"/>
    <w:rsid w:val="0073005D"/>
    <w:rsid w:val="00730852"/>
    <w:rsid w:val="00731301"/>
    <w:rsid w:val="00731799"/>
    <w:rsid w:val="00731D0E"/>
    <w:rsid w:val="00732705"/>
    <w:rsid w:val="007330ED"/>
    <w:rsid w:val="00733897"/>
    <w:rsid w:val="007341E8"/>
    <w:rsid w:val="00734597"/>
    <w:rsid w:val="0073509F"/>
    <w:rsid w:val="007351A9"/>
    <w:rsid w:val="00735226"/>
    <w:rsid w:val="00735596"/>
    <w:rsid w:val="00740BD4"/>
    <w:rsid w:val="00745A4F"/>
    <w:rsid w:val="00750802"/>
    <w:rsid w:val="00751461"/>
    <w:rsid w:val="00754106"/>
    <w:rsid w:val="007543B7"/>
    <w:rsid w:val="00755460"/>
    <w:rsid w:val="007556CD"/>
    <w:rsid w:val="007569A6"/>
    <w:rsid w:val="007572C5"/>
    <w:rsid w:val="00757DC5"/>
    <w:rsid w:val="0076022F"/>
    <w:rsid w:val="00760ABF"/>
    <w:rsid w:val="0076223E"/>
    <w:rsid w:val="0076337A"/>
    <w:rsid w:val="007638B7"/>
    <w:rsid w:val="00763E44"/>
    <w:rsid w:val="00763E60"/>
    <w:rsid w:val="00765BD7"/>
    <w:rsid w:val="00765C5C"/>
    <w:rsid w:val="00766D4A"/>
    <w:rsid w:val="00766DBD"/>
    <w:rsid w:val="00767936"/>
    <w:rsid w:val="00770165"/>
    <w:rsid w:val="00770A52"/>
    <w:rsid w:val="00772978"/>
    <w:rsid w:val="00772BEA"/>
    <w:rsid w:val="00773501"/>
    <w:rsid w:val="00774BE9"/>
    <w:rsid w:val="0077578A"/>
    <w:rsid w:val="00775D52"/>
    <w:rsid w:val="007768B0"/>
    <w:rsid w:val="00776C5F"/>
    <w:rsid w:val="00780723"/>
    <w:rsid w:val="00781722"/>
    <w:rsid w:val="00781AFF"/>
    <w:rsid w:val="00781DFC"/>
    <w:rsid w:val="00783155"/>
    <w:rsid w:val="007832E9"/>
    <w:rsid w:val="007840E2"/>
    <w:rsid w:val="00784258"/>
    <w:rsid w:val="00784C42"/>
    <w:rsid w:val="007900C5"/>
    <w:rsid w:val="00791237"/>
    <w:rsid w:val="00793E94"/>
    <w:rsid w:val="00796FF2"/>
    <w:rsid w:val="007A0AD4"/>
    <w:rsid w:val="007A0CF3"/>
    <w:rsid w:val="007A15C5"/>
    <w:rsid w:val="007A1C6C"/>
    <w:rsid w:val="007A3F26"/>
    <w:rsid w:val="007A4708"/>
    <w:rsid w:val="007A6E42"/>
    <w:rsid w:val="007B0B8E"/>
    <w:rsid w:val="007B2123"/>
    <w:rsid w:val="007B393A"/>
    <w:rsid w:val="007B4023"/>
    <w:rsid w:val="007B40FB"/>
    <w:rsid w:val="007B4294"/>
    <w:rsid w:val="007B4A8A"/>
    <w:rsid w:val="007B5396"/>
    <w:rsid w:val="007B55A8"/>
    <w:rsid w:val="007B6BA1"/>
    <w:rsid w:val="007B745E"/>
    <w:rsid w:val="007B7762"/>
    <w:rsid w:val="007B7D3D"/>
    <w:rsid w:val="007C00C1"/>
    <w:rsid w:val="007C017F"/>
    <w:rsid w:val="007C01B3"/>
    <w:rsid w:val="007C071A"/>
    <w:rsid w:val="007C1B1A"/>
    <w:rsid w:val="007C2116"/>
    <w:rsid w:val="007C333C"/>
    <w:rsid w:val="007C3F20"/>
    <w:rsid w:val="007C44AB"/>
    <w:rsid w:val="007C4E06"/>
    <w:rsid w:val="007C5033"/>
    <w:rsid w:val="007C5549"/>
    <w:rsid w:val="007C754B"/>
    <w:rsid w:val="007C756E"/>
    <w:rsid w:val="007D0409"/>
    <w:rsid w:val="007D1CD3"/>
    <w:rsid w:val="007D4694"/>
    <w:rsid w:val="007D5B61"/>
    <w:rsid w:val="007D7F40"/>
    <w:rsid w:val="007E1070"/>
    <w:rsid w:val="007E122E"/>
    <w:rsid w:val="007E1B58"/>
    <w:rsid w:val="007E22C0"/>
    <w:rsid w:val="007E5937"/>
    <w:rsid w:val="007E59B4"/>
    <w:rsid w:val="007E6598"/>
    <w:rsid w:val="007E764C"/>
    <w:rsid w:val="007F0031"/>
    <w:rsid w:val="007F29FF"/>
    <w:rsid w:val="007F32DC"/>
    <w:rsid w:val="007F3FAE"/>
    <w:rsid w:val="007F4B28"/>
    <w:rsid w:val="007F4D25"/>
    <w:rsid w:val="007F4E67"/>
    <w:rsid w:val="007F60C2"/>
    <w:rsid w:val="007F6D50"/>
    <w:rsid w:val="00800B1F"/>
    <w:rsid w:val="00801E0A"/>
    <w:rsid w:val="00801EAF"/>
    <w:rsid w:val="0080282B"/>
    <w:rsid w:val="00802F66"/>
    <w:rsid w:val="0080363D"/>
    <w:rsid w:val="00803A55"/>
    <w:rsid w:val="00806413"/>
    <w:rsid w:val="008104DE"/>
    <w:rsid w:val="00810519"/>
    <w:rsid w:val="008107B7"/>
    <w:rsid w:val="008108FF"/>
    <w:rsid w:val="008113DE"/>
    <w:rsid w:val="00811EB4"/>
    <w:rsid w:val="008144C7"/>
    <w:rsid w:val="00814799"/>
    <w:rsid w:val="00815240"/>
    <w:rsid w:val="0081669F"/>
    <w:rsid w:val="00816D84"/>
    <w:rsid w:val="00817A8D"/>
    <w:rsid w:val="00817BBF"/>
    <w:rsid w:val="00820517"/>
    <w:rsid w:val="00821B55"/>
    <w:rsid w:val="00822852"/>
    <w:rsid w:val="00822EE4"/>
    <w:rsid w:val="008240C1"/>
    <w:rsid w:val="00825A70"/>
    <w:rsid w:val="00826323"/>
    <w:rsid w:val="0082647B"/>
    <w:rsid w:val="008264EF"/>
    <w:rsid w:val="00830762"/>
    <w:rsid w:val="00832879"/>
    <w:rsid w:val="00832B91"/>
    <w:rsid w:val="0083429F"/>
    <w:rsid w:val="00837B2D"/>
    <w:rsid w:val="00837BB7"/>
    <w:rsid w:val="00840090"/>
    <w:rsid w:val="00840EAF"/>
    <w:rsid w:val="00842D86"/>
    <w:rsid w:val="008431E3"/>
    <w:rsid w:val="008441B1"/>
    <w:rsid w:val="00845BED"/>
    <w:rsid w:val="00847500"/>
    <w:rsid w:val="00847879"/>
    <w:rsid w:val="0085485B"/>
    <w:rsid w:val="00855EE4"/>
    <w:rsid w:val="0085646E"/>
    <w:rsid w:val="008600FC"/>
    <w:rsid w:val="008631DC"/>
    <w:rsid w:val="00863A39"/>
    <w:rsid w:val="00865B27"/>
    <w:rsid w:val="0086615A"/>
    <w:rsid w:val="00867879"/>
    <w:rsid w:val="008727FA"/>
    <w:rsid w:val="00872D6A"/>
    <w:rsid w:val="00875005"/>
    <w:rsid w:val="00876117"/>
    <w:rsid w:val="008765E9"/>
    <w:rsid w:val="00876A4C"/>
    <w:rsid w:val="00876CC4"/>
    <w:rsid w:val="00877ECE"/>
    <w:rsid w:val="008801F7"/>
    <w:rsid w:val="00880206"/>
    <w:rsid w:val="008804B6"/>
    <w:rsid w:val="0088171A"/>
    <w:rsid w:val="00882E7F"/>
    <w:rsid w:val="00885251"/>
    <w:rsid w:val="00885A1A"/>
    <w:rsid w:val="00885C89"/>
    <w:rsid w:val="008862E3"/>
    <w:rsid w:val="00887392"/>
    <w:rsid w:val="00893363"/>
    <w:rsid w:val="008972BF"/>
    <w:rsid w:val="008A15C1"/>
    <w:rsid w:val="008A1B9C"/>
    <w:rsid w:val="008A21E9"/>
    <w:rsid w:val="008A496A"/>
    <w:rsid w:val="008A7369"/>
    <w:rsid w:val="008A7401"/>
    <w:rsid w:val="008B11B5"/>
    <w:rsid w:val="008B1C89"/>
    <w:rsid w:val="008B2AA5"/>
    <w:rsid w:val="008B4174"/>
    <w:rsid w:val="008B454F"/>
    <w:rsid w:val="008B5191"/>
    <w:rsid w:val="008B6FDD"/>
    <w:rsid w:val="008B7D53"/>
    <w:rsid w:val="008C331E"/>
    <w:rsid w:val="008C508D"/>
    <w:rsid w:val="008C5FA6"/>
    <w:rsid w:val="008C61FC"/>
    <w:rsid w:val="008C6719"/>
    <w:rsid w:val="008C7603"/>
    <w:rsid w:val="008D04F9"/>
    <w:rsid w:val="008D0E6B"/>
    <w:rsid w:val="008D1AAE"/>
    <w:rsid w:val="008D27FE"/>
    <w:rsid w:val="008D30AE"/>
    <w:rsid w:val="008D4226"/>
    <w:rsid w:val="008D4311"/>
    <w:rsid w:val="008D48A4"/>
    <w:rsid w:val="008D6540"/>
    <w:rsid w:val="008E016F"/>
    <w:rsid w:val="008E1557"/>
    <w:rsid w:val="008E186D"/>
    <w:rsid w:val="008E20EA"/>
    <w:rsid w:val="008E32AB"/>
    <w:rsid w:val="008E3421"/>
    <w:rsid w:val="008E44E4"/>
    <w:rsid w:val="008E739A"/>
    <w:rsid w:val="008F00F5"/>
    <w:rsid w:val="008F079D"/>
    <w:rsid w:val="008F17EA"/>
    <w:rsid w:val="008F35AC"/>
    <w:rsid w:val="008F571E"/>
    <w:rsid w:val="008F6749"/>
    <w:rsid w:val="008F677D"/>
    <w:rsid w:val="008F67A1"/>
    <w:rsid w:val="008F72DB"/>
    <w:rsid w:val="00900679"/>
    <w:rsid w:val="00901427"/>
    <w:rsid w:val="00902D27"/>
    <w:rsid w:val="00905439"/>
    <w:rsid w:val="0090691F"/>
    <w:rsid w:val="00906BBA"/>
    <w:rsid w:val="0090773F"/>
    <w:rsid w:val="0091308A"/>
    <w:rsid w:val="00915EAE"/>
    <w:rsid w:val="00916979"/>
    <w:rsid w:val="009178F5"/>
    <w:rsid w:val="00920CF0"/>
    <w:rsid w:val="009241C1"/>
    <w:rsid w:val="009248F0"/>
    <w:rsid w:val="00926121"/>
    <w:rsid w:val="00927ACA"/>
    <w:rsid w:val="00927FA2"/>
    <w:rsid w:val="0093008F"/>
    <w:rsid w:val="00930F6A"/>
    <w:rsid w:val="0093170E"/>
    <w:rsid w:val="00931AA2"/>
    <w:rsid w:val="0093409C"/>
    <w:rsid w:val="00934405"/>
    <w:rsid w:val="00934529"/>
    <w:rsid w:val="0093522E"/>
    <w:rsid w:val="00935F85"/>
    <w:rsid w:val="0093606A"/>
    <w:rsid w:val="009410E5"/>
    <w:rsid w:val="00941B51"/>
    <w:rsid w:val="00942B33"/>
    <w:rsid w:val="00944354"/>
    <w:rsid w:val="00944E2B"/>
    <w:rsid w:val="00946758"/>
    <w:rsid w:val="0094754F"/>
    <w:rsid w:val="00951CA9"/>
    <w:rsid w:val="009522CA"/>
    <w:rsid w:val="00955937"/>
    <w:rsid w:val="00955BAD"/>
    <w:rsid w:val="00957817"/>
    <w:rsid w:val="0096124A"/>
    <w:rsid w:val="00962C66"/>
    <w:rsid w:val="00964026"/>
    <w:rsid w:val="00964CDA"/>
    <w:rsid w:val="0096532B"/>
    <w:rsid w:val="00965A70"/>
    <w:rsid w:val="00967741"/>
    <w:rsid w:val="00970BC8"/>
    <w:rsid w:val="00970C9D"/>
    <w:rsid w:val="009717D5"/>
    <w:rsid w:val="00971F53"/>
    <w:rsid w:val="00972717"/>
    <w:rsid w:val="00973B10"/>
    <w:rsid w:val="00973D6D"/>
    <w:rsid w:val="00977A40"/>
    <w:rsid w:val="00977C95"/>
    <w:rsid w:val="00977DB7"/>
    <w:rsid w:val="00981F76"/>
    <w:rsid w:val="00982493"/>
    <w:rsid w:val="00982626"/>
    <w:rsid w:val="00983ABA"/>
    <w:rsid w:val="00983C78"/>
    <w:rsid w:val="0098409B"/>
    <w:rsid w:val="009840C4"/>
    <w:rsid w:val="00984EBA"/>
    <w:rsid w:val="00987663"/>
    <w:rsid w:val="00987838"/>
    <w:rsid w:val="009912DA"/>
    <w:rsid w:val="0099496A"/>
    <w:rsid w:val="00994B57"/>
    <w:rsid w:val="00994BAA"/>
    <w:rsid w:val="009955B8"/>
    <w:rsid w:val="0099577E"/>
    <w:rsid w:val="00996D93"/>
    <w:rsid w:val="00997609"/>
    <w:rsid w:val="00997B40"/>
    <w:rsid w:val="009A0A60"/>
    <w:rsid w:val="009A0E33"/>
    <w:rsid w:val="009A2280"/>
    <w:rsid w:val="009A29EA"/>
    <w:rsid w:val="009A4183"/>
    <w:rsid w:val="009A419E"/>
    <w:rsid w:val="009A4800"/>
    <w:rsid w:val="009A6DF5"/>
    <w:rsid w:val="009A7577"/>
    <w:rsid w:val="009A7606"/>
    <w:rsid w:val="009A7CA3"/>
    <w:rsid w:val="009B02F0"/>
    <w:rsid w:val="009B039A"/>
    <w:rsid w:val="009B09E6"/>
    <w:rsid w:val="009B1431"/>
    <w:rsid w:val="009B268F"/>
    <w:rsid w:val="009B3569"/>
    <w:rsid w:val="009B4A0C"/>
    <w:rsid w:val="009B51BA"/>
    <w:rsid w:val="009B78BE"/>
    <w:rsid w:val="009B7940"/>
    <w:rsid w:val="009C03ED"/>
    <w:rsid w:val="009C0BEB"/>
    <w:rsid w:val="009C21AF"/>
    <w:rsid w:val="009C2A6A"/>
    <w:rsid w:val="009C6519"/>
    <w:rsid w:val="009C68E5"/>
    <w:rsid w:val="009D10A6"/>
    <w:rsid w:val="009D119F"/>
    <w:rsid w:val="009D2479"/>
    <w:rsid w:val="009D5A6C"/>
    <w:rsid w:val="009D61B9"/>
    <w:rsid w:val="009D66D9"/>
    <w:rsid w:val="009D692D"/>
    <w:rsid w:val="009D6D6A"/>
    <w:rsid w:val="009D6E84"/>
    <w:rsid w:val="009D7D79"/>
    <w:rsid w:val="009E152B"/>
    <w:rsid w:val="009E446E"/>
    <w:rsid w:val="009E5733"/>
    <w:rsid w:val="009E69C9"/>
    <w:rsid w:val="009E6C81"/>
    <w:rsid w:val="009E6E99"/>
    <w:rsid w:val="009E7166"/>
    <w:rsid w:val="009E78BB"/>
    <w:rsid w:val="009F1A98"/>
    <w:rsid w:val="009F432E"/>
    <w:rsid w:val="009F687A"/>
    <w:rsid w:val="00A0009A"/>
    <w:rsid w:val="00A004E0"/>
    <w:rsid w:val="00A061A1"/>
    <w:rsid w:val="00A07044"/>
    <w:rsid w:val="00A076E8"/>
    <w:rsid w:val="00A07BBF"/>
    <w:rsid w:val="00A10F90"/>
    <w:rsid w:val="00A12440"/>
    <w:rsid w:val="00A1272F"/>
    <w:rsid w:val="00A12E69"/>
    <w:rsid w:val="00A1363A"/>
    <w:rsid w:val="00A13964"/>
    <w:rsid w:val="00A1504D"/>
    <w:rsid w:val="00A1682A"/>
    <w:rsid w:val="00A1685C"/>
    <w:rsid w:val="00A200A8"/>
    <w:rsid w:val="00A2091E"/>
    <w:rsid w:val="00A20931"/>
    <w:rsid w:val="00A21B34"/>
    <w:rsid w:val="00A239B8"/>
    <w:rsid w:val="00A240ED"/>
    <w:rsid w:val="00A25E0E"/>
    <w:rsid w:val="00A26D97"/>
    <w:rsid w:val="00A27A99"/>
    <w:rsid w:val="00A313A7"/>
    <w:rsid w:val="00A31B9C"/>
    <w:rsid w:val="00A33F17"/>
    <w:rsid w:val="00A356BB"/>
    <w:rsid w:val="00A35821"/>
    <w:rsid w:val="00A36CA5"/>
    <w:rsid w:val="00A36F14"/>
    <w:rsid w:val="00A37585"/>
    <w:rsid w:val="00A376E2"/>
    <w:rsid w:val="00A37A71"/>
    <w:rsid w:val="00A41C86"/>
    <w:rsid w:val="00A433C2"/>
    <w:rsid w:val="00A43BB9"/>
    <w:rsid w:val="00A445AB"/>
    <w:rsid w:val="00A44608"/>
    <w:rsid w:val="00A448EA"/>
    <w:rsid w:val="00A44909"/>
    <w:rsid w:val="00A47A13"/>
    <w:rsid w:val="00A47B98"/>
    <w:rsid w:val="00A47E9A"/>
    <w:rsid w:val="00A50633"/>
    <w:rsid w:val="00A50AA1"/>
    <w:rsid w:val="00A52ECF"/>
    <w:rsid w:val="00A53CCC"/>
    <w:rsid w:val="00A53E87"/>
    <w:rsid w:val="00A545A0"/>
    <w:rsid w:val="00A54A1D"/>
    <w:rsid w:val="00A54C06"/>
    <w:rsid w:val="00A57815"/>
    <w:rsid w:val="00A60597"/>
    <w:rsid w:val="00A608EC"/>
    <w:rsid w:val="00A63136"/>
    <w:rsid w:val="00A638E8"/>
    <w:rsid w:val="00A63CEF"/>
    <w:rsid w:val="00A647CE"/>
    <w:rsid w:val="00A66DEC"/>
    <w:rsid w:val="00A66ECA"/>
    <w:rsid w:val="00A7046E"/>
    <w:rsid w:val="00A70DA9"/>
    <w:rsid w:val="00A71BF8"/>
    <w:rsid w:val="00A74864"/>
    <w:rsid w:val="00A75349"/>
    <w:rsid w:val="00A77B3E"/>
    <w:rsid w:val="00A77B5A"/>
    <w:rsid w:val="00A80F7B"/>
    <w:rsid w:val="00A81F8B"/>
    <w:rsid w:val="00A833DC"/>
    <w:rsid w:val="00A846CB"/>
    <w:rsid w:val="00A853DE"/>
    <w:rsid w:val="00A85539"/>
    <w:rsid w:val="00A85FEE"/>
    <w:rsid w:val="00A86B56"/>
    <w:rsid w:val="00A92EC5"/>
    <w:rsid w:val="00A9594F"/>
    <w:rsid w:val="00A95BCD"/>
    <w:rsid w:val="00A95C00"/>
    <w:rsid w:val="00A95D3D"/>
    <w:rsid w:val="00A9628A"/>
    <w:rsid w:val="00A9768C"/>
    <w:rsid w:val="00AA00CD"/>
    <w:rsid w:val="00AA4D50"/>
    <w:rsid w:val="00AA5756"/>
    <w:rsid w:val="00AA726A"/>
    <w:rsid w:val="00AB0B7A"/>
    <w:rsid w:val="00AB12C2"/>
    <w:rsid w:val="00AB4A4F"/>
    <w:rsid w:val="00AB6E66"/>
    <w:rsid w:val="00AC2EA5"/>
    <w:rsid w:val="00AC2FD9"/>
    <w:rsid w:val="00AC3860"/>
    <w:rsid w:val="00AC38C3"/>
    <w:rsid w:val="00AC436F"/>
    <w:rsid w:val="00AC5173"/>
    <w:rsid w:val="00AC5361"/>
    <w:rsid w:val="00AC76DA"/>
    <w:rsid w:val="00AC7B10"/>
    <w:rsid w:val="00AD16FE"/>
    <w:rsid w:val="00AD19ED"/>
    <w:rsid w:val="00AD2C90"/>
    <w:rsid w:val="00AD2EEA"/>
    <w:rsid w:val="00AD419A"/>
    <w:rsid w:val="00AD4B71"/>
    <w:rsid w:val="00AD51BC"/>
    <w:rsid w:val="00AD5B74"/>
    <w:rsid w:val="00AD5C39"/>
    <w:rsid w:val="00AD5E3C"/>
    <w:rsid w:val="00AD6180"/>
    <w:rsid w:val="00AD6204"/>
    <w:rsid w:val="00AE06AC"/>
    <w:rsid w:val="00AE2000"/>
    <w:rsid w:val="00AE2CF4"/>
    <w:rsid w:val="00AE38E1"/>
    <w:rsid w:val="00AE403D"/>
    <w:rsid w:val="00AE5704"/>
    <w:rsid w:val="00AE705D"/>
    <w:rsid w:val="00AE70A7"/>
    <w:rsid w:val="00AE73A0"/>
    <w:rsid w:val="00AF2159"/>
    <w:rsid w:val="00AF270E"/>
    <w:rsid w:val="00AF37C2"/>
    <w:rsid w:val="00AF3E7A"/>
    <w:rsid w:val="00AF41F0"/>
    <w:rsid w:val="00AF7B5D"/>
    <w:rsid w:val="00AF7E92"/>
    <w:rsid w:val="00B01799"/>
    <w:rsid w:val="00B0360A"/>
    <w:rsid w:val="00B04F93"/>
    <w:rsid w:val="00B0564C"/>
    <w:rsid w:val="00B05E08"/>
    <w:rsid w:val="00B0600B"/>
    <w:rsid w:val="00B06213"/>
    <w:rsid w:val="00B0662C"/>
    <w:rsid w:val="00B0690B"/>
    <w:rsid w:val="00B1068C"/>
    <w:rsid w:val="00B134A7"/>
    <w:rsid w:val="00B14B0F"/>
    <w:rsid w:val="00B154CA"/>
    <w:rsid w:val="00B161BB"/>
    <w:rsid w:val="00B162BF"/>
    <w:rsid w:val="00B17EDB"/>
    <w:rsid w:val="00B20139"/>
    <w:rsid w:val="00B20C10"/>
    <w:rsid w:val="00B23FFA"/>
    <w:rsid w:val="00B24F30"/>
    <w:rsid w:val="00B26F25"/>
    <w:rsid w:val="00B27385"/>
    <w:rsid w:val="00B275E2"/>
    <w:rsid w:val="00B30CC3"/>
    <w:rsid w:val="00B31562"/>
    <w:rsid w:val="00B31988"/>
    <w:rsid w:val="00B31A42"/>
    <w:rsid w:val="00B326BC"/>
    <w:rsid w:val="00B334AE"/>
    <w:rsid w:val="00B34DCE"/>
    <w:rsid w:val="00B360F4"/>
    <w:rsid w:val="00B37811"/>
    <w:rsid w:val="00B4169F"/>
    <w:rsid w:val="00B42C70"/>
    <w:rsid w:val="00B43427"/>
    <w:rsid w:val="00B44729"/>
    <w:rsid w:val="00B44FD7"/>
    <w:rsid w:val="00B45062"/>
    <w:rsid w:val="00B451C7"/>
    <w:rsid w:val="00B45DF1"/>
    <w:rsid w:val="00B4649C"/>
    <w:rsid w:val="00B464CE"/>
    <w:rsid w:val="00B46E41"/>
    <w:rsid w:val="00B504EC"/>
    <w:rsid w:val="00B50F8A"/>
    <w:rsid w:val="00B538D7"/>
    <w:rsid w:val="00B55BB8"/>
    <w:rsid w:val="00B55D38"/>
    <w:rsid w:val="00B55DF2"/>
    <w:rsid w:val="00B55F7E"/>
    <w:rsid w:val="00B56E3B"/>
    <w:rsid w:val="00B571A6"/>
    <w:rsid w:val="00B60359"/>
    <w:rsid w:val="00B64E30"/>
    <w:rsid w:val="00B64FED"/>
    <w:rsid w:val="00B65760"/>
    <w:rsid w:val="00B66FEC"/>
    <w:rsid w:val="00B67200"/>
    <w:rsid w:val="00B70122"/>
    <w:rsid w:val="00B724D2"/>
    <w:rsid w:val="00B728EC"/>
    <w:rsid w:val="00B72CC5"/>
    <w:rsid w:val="00B744F0"/>
    <w:rsid w:val="00B74923"/>
    <w:rsid w:val="00B74F4E"/>
    <w:rsid w:val="00B76B32"/>
    <w:rsid w:val="00B77623"/>
    <w:rsid w:val="00B77940"/>
    <w:rsid w:val="00B8054C"/>
    <w:rsid w:val="00B80C35"/>
    <w:rsid w:val="00B81712"/>
    <w:rsid w:val="00B82965"/>
    <w:rsid w:val="00B8643F"/>
    <w:rsid w:val="00B86CD8"/>
    <w:rsid w:val="00B8747D"/>
    <w:rsid w:val="00B922A3"/>
    <w:rsid w:val="00B926E7"/>
    <w:rsid w:val="00B94650"/>
    <w:rsid w:val="00B95217"/>
    <w:rsid w:val="00B95DC0"/>
    <w:rsid w:val="00B95F2A"/>
    <w:rsid w:val="00BA0482"/>
    <w:rsid w:val="00BA2B4D"/>
    <w:rsid w:val="00BA38DE"/>
    <w:rsid w:val="00BA488E"/>
    <w:rsid w:val="00BA4CB3"/>
    <w:rsid w:val="00BA4DE7"/>
    <w:rsid w:val="00BA4E4E"/>
    <w:rsid w:val="00BA5B13"/>
    <w:rsid w:val="00BA65F8"/>
    <w:rsid w:val="00BA71B9"/>
    <w:rsid w:val="00BA735A"/>
    <w:rsid w:val="00BB0648"/>
    <w:rsid w:val="00BB189E"/>
    <w:rsid w:val="00BB3A6C"/>
    <w:rsid w:val="00BB46CD"/>
    <w:rsid w:val="00BB669E"/>
    <w:rsid w:val="00BC0AA9"/>
    <w:rsid w:val="00BC15CD"/>
    <w:rsid w:val="00BC490A"/>
    <w:rsid w:val="00BC49A3"/>
    <w:rsid w:val="00BC50C3"/>
    <w:rsid w:val="00BC50DC"/>
    <w:rsid w:val="00BC594A"/>
    <w:rsid w:val="00BC5CA0"/>
    <w:rsid w:val="00BC630D"/>
    <w:rsid w:val="00BC760A"/>
    <w:rsid w:val="00BC77E1"/>
    <w:rsid w:val="00BC7968"/>
    <w:rsid w:val="00BC7F28"/>
    <w:rsid w:val="00BD003C"/>
    <w:rsid w:val="00BD1B0B"/>
    <w:rsid w:val="00BD1F5A"/>
    <w:rsid w:val="00BD4659"/>
    <w:rsid w:val="00BD4792"/>
    <w:rsid w:val="00BD630B"/>
    <w:rsid w:val="00BD7A35"/>
    <w:rsid w:val="00BD7F07"/>
    <w:rsid w:val="00BE0530"/>
    <w:rsid w:val="00BE1240"/>
    <w:rsid w:val="00BE2052"/>
    <w:rsid w:val="00BE271E"/>
    <w:rsid w:val="00BE2720"/>
    <w:rsid w:val="00BE2771"/>
    <w:rsid w:val="00BE4196"/>
    <w:rsid w:val="00BE4D1E"/>
    <w:rsid w:val="00BE6394"/>
    <w:rsid w:val="00BE73C1"/>
    <w:rsid w:val="00BE790D"/>
    <w:rsid w:val="00BF1951"/>
    <w:rsid w:val="00BF2EED"/>
    <w:rsid w:val="00BF369A"/>
    <w:rsid w:val="00BF3FB1"/>
    <w:rsid w:val="00BF42C2"/>
    <w:rsid w:val="00BF611C"/>
    <w:rsid w:val="00BF6A54"/>
    <w:rsid w:val="00BF7F0D"/>
    <w:rsid w:val="00C00DD2"/>
    <w:rsid w:val="00C0340F"/>
    <w:rsid w:val="00C0396B"/>
    <w:rsid w:val="00C04338"/>
    <w:rsid w:val="00C046AD"/>
    <w:rsid w:val="00C05D83"/>
    <w:rsid w:val="00C05F66"/>
    <w:rsid w:val="00C06472"/>
    <w:rsid w:val="00C06692"/>
    <w:rsid w:val="00C06E37"/>
    <w:rsid w:val="00C12CD8"/>
    <w:rsid w:val="00C171D1"/>
    <w:rsid w:val="00C21887"/>
    <w:rsid w:val="00C24BA7"/>
    <w:rsid w:val="00C24E87"/>
    <w:rsid w:val="00C254B1"/>
    <w:rsid w:val="00C257DE"/>
    <w:rsid w:val="00C25BC8"/>
    <w:rsid w:val="00C27950"/>
    <w:rsid w:val="00C318B9"/>
    <w:rsid w:val="00C32005"/>
    <w:rsid w:val="00C322A9"/>
    <w:rsid w:val="00C3266F"/>
    <w:rsid w:val="00C36497"/>
    <w:rsid w:val="00C3748A"/>
    <w:rsid w:val="00C42186"/>
    <w:rsid w:val="00C42356"/>
    <w:rsid w:val="00C429C0"/>
    <w:rsid w:val="00C4345E"/>
    <w:rsid w:val="00C43EBA"/>
    <w:rsid w:val="00C44B26"/>
    <w:rsid w:val="00C47C7D"/>
    <w:rsid w:val="00C50175"/>
    <w:rsid w:val="00C52495"/>
    <w:rsid w:val="00C52848"/>
    <w:rsid w:val="00C535DD"/>
    <w:rsid w:val="00C53B56"/>
    <w:rsid w:val="00C543CA"/>
    <w:rsid w:val="00C54B10"/>
    <w:rsid w:val="00C5537E"/>
    <w:rsid w:val="00C5561C"/>
    <w:rsid w:val="00C565CC"/>
    <w:rsid w:val="00C57E41"/>
    <w:rsid w:val="00C6018D"/>
    <w:rsid w:val="00C6024C"/>
    <w:rsid w:val="00C6145B"/>
    <w:rsid w:val="00C6187E"/>
    <w:rsid w:val="00C62341"/>
    <w:rsid w:val="00C63850"/>
    <w:rsid w:val="00C65BBE"/>
    <w:rsid w:val="00C66415"/>
    <w:rsid w:val="00C673AC"/>
    <w:rsid w:val="00C677D2"/>
    <w:rsid w:val="00C67E29"/>
    <w:rsid w:val="00C71FC0"/>
    <w:rsid w:val="00C7400C"/>
    <w:rsid w:val="00C7511F"/>
    <w:rsid w:val="00C76902"/>
    <w:rsid w:val="00C775CF"/>
    <w:rsid w:val="00C83025"/>
    <w:rsid w:val="00C8351E"/>
    <w:rsid w:val="00C8390D"/>
    <w:rsid w:val="00C85C4A"/>
    <w:rsid w:val="00C8737A"/>
    <w:rsid w:val="00C87F20"/>
    <w:rsid w:val="00C90075"/>
    <w:rsid w:val="00C90A16"/>
    <w:rsid w:val="00C91008"/>
    <w:rsid w:val="00C91C6E"/>
    <w:rsid w:val="00C9254C"/>
    <w:rsid w:val="00C93A53"/>
    <w:rsid w:val="00C93C85"/>
    <w:rsid w:val="00C95061"/>
    <w:rsid w:val="00C95472"/>
    <w:rsid w:val="00C95C54"/>
    <w:rsid w:val="00C95E5A"/>
    <w:rsid w:val="00C96166"/>
    <w:rsid w:val="00C963E1"/>
    <w:rsid w:val="00C978CA"/>
    <w:rsid w:val="00C97943"/>
    <w:rsid w:val="00CA043D"/>
    <w:rsid w:val="00CA04D1"/>
    <w:rsid w:val="00CA08DA"/>
    <w:rsid w:val="00CA1521"/>
    <w:rsid w:val="00CA2E34"/>
    <w:rsid w:val="00CA42AA"/>
    <w:rsid w:val="00CA4812"/>
    <w:rsid w:val="00CA5F8E"/>
    <w:rsid w:val="00CA7994"/>
    <w:rsid w:val="00CB0325"/>
    <w:rsid w:val="00CB09C4"/>
    <w:rsid w:val="00CB1A77"/>
    <w:rsid w:val="00CB3B4B"/>
    <w:rsid w:val="00CB590B"/>
    <w:rsid w:val="00CB6FF5"/>
    <w:rsid w:val="00CB793A"/>
    <w:rsid w:val="00CC26B9"/>
    <w:rsid w:val="00CC37E7"/>
    <w:rsid w:val="00CC7FC5"/>
    <w:rsid w:val="00CD1CD8"/>
    <w:rsid w:val="00CD20EC"/>
    <w:rsid w:val="00CD2B61"/>
    <w:rsid w:val="00CD327D"/>
    <w:rsid w:val="00CD33AC"/>
    <w:rsid w:val="00CD3C31"/>
    <w:rsid w:val="00CD4AEE"/>
    <w:rsid w:val="00CD547A"/>
    <w:rsid w:val="00CD580C"/>
    <w:rsid w:val="00CD58E4"/>
    <w:rsid w:val="00CE051A"/>
    <w:rsid w:val="00CE1331"/>
    <w:rsid w:val="00CE27A8"/>
    <w:rsid w:val="00CE286E"/>
    <w:rsid w:val="00CE2CE1"/>
    <w:rsid w:val="00CE3142"/>
    <w:rsid w:val="00CE4120"/>
    <w:rsid w:val="00CE66F5"/>
    <w:rsid w:val="00CE7B95"/>
    <w:rsid w:val="00CE7C06"/>
    <w:rsid w:val="00CF0109"/>
    <w:rsid w:val="00CF0BF1"/>
    <w:rsid w:val="00CF0C3A"/>
    <w:rsid w:val="00CF2343"/>
    <w:rsid w:val="00CF26B0"/>
    <w:rsid w:val="00CF286E"/>
    <w:rsid w:val="00CF3BCC"/>
    <w:rsid w:val="00CF7006"/>
    <w:rsid w:val="00CF7A7B"/>
    <w:rsid w:val="00D031C6"/>
    <w:rsid w:val="00D03F49"/>
    <w:rsid w:val="00D059D6"/>
    <w:rsid w:val="00D0735D"/>
    <w:rsid w:val="00D07BFF"/>
    <w:rsid w:val="00D07C4E"/>
    <w:rsid w:val="00D10FF9"/>
    <w:rsid w:val="00D11597"/>
    <w:rsid w:val="00D1351E"/>
    <w:rsid w:val="00D1363D"/>
    <w:rsid w:val="00D15119"/>
    <w:rsid w:val="00D159B1"/>
    <w:rsid w:val="00D17151"/>
    <w:rsid w:val="00D2032F"/>
    <w:rsid w:val="00D205BE"/>
    <w:rsid w:val="00D256EE"/>
    <w:rsid w:val="00D27012"/>
    <w:rsid w:val="00D2749E"/>
    <w:rsid w:val="00D3094B"/>
    <w:rsid w:val="00D3128B"/>
    <w:rsid w:val="00D3172A"/>
    <w:rsid w:val="00D31C83"/>
    <w:rsid w:val="00D31CBA"/>
    <w:rsid w:val="00D31E6A"/>
    <w:rsid w:val="00D335C3"/>
    <w:rsid w:val="00D33A0D"/>
    <w:rsid w:val="00D33F18"/>
    <w:rsid w:val="00D3405A"/>
    <w:rsid w:val="00D34089"/>
    <w:rsid w:val="00D3461F"/>
    <w:rsid w:val="00D363F0"/>
    <w:rsid w:val="00D36D96"/>
    <w:rsid w:val="00D3777E"/>
    <w:rsid w:val="00D37B5E"/>
    <w:rsid w:val="00D40BC2"/>
    <w:rsid w:val="00D430DD"/>
    <w:rsid w:val="00D432E4"/>
    <w:rsid w:val="00D43DB6"/>
    <w:rsid w:val="00D465C6"/>
    <w:rsid w:val="00D5162D"/>
    <w:rsid w:val="00D526C4"/>
    <w:rsid w:val="00D60966"/>
    <w:rsid w:val="00D614BE"/>
    <w:rsid w:val="00D62B7C"/>
    <w:rsid w:val="00D63431"/>
    <w:rsid w:val="00D6399E"/>
    <w:rsid w:val="00D63F89"/>
    <w:rsid w:val="00D652B7"/>
    <w:rsid w:val="00D6767E"/>
    <w:rsid w:val="00D72967"/>
    <w:rsid w:val="00D742C0"/>
    <w:rsid w:val="00D7433E"/>
    <w:rsid w:val="00D75EEF"/>
    <w:rsid w:val="00D776F0"/>
    <w:rsid w:val="00D77AEC"/>
    <w:rsid w:val="00D8235D"/>
    <w:rsid w:val="00D8299D"/>
    <w:rsid w:val="00D82A11"/>
    <w:rsid w:val="00D82D31"/>
    <w:rsid w:val="00D865CA"/>
    <w:rsid w:val="00D86A10"/>
    <w:rsid w:val="00D872B5"/>
    <w:rsid w:val="00D87840"/>
    <w:rsid w:val="00D90018"/>
    <w:rsid w:val="00D9069E"/>
    <w:rsid w:val="00D9576C"/>
    <w:rsid w:val="00D96667"/>
    <w:rsid w:val="00DA0C74"/>
    <w:rsid w:val="00DA2FAA"/>
    <w:rsid w:val="00DA38CD"/>
    <w:rsid w:val="00DA5794"/>
    <w:rsid w:val="00DA71AE"/>
    <w:rsid w:val="00DA7267"/>
    <w:rsid w:val="00DA7AEB"/>
    <w:rsid w:val="00DB1F31"/>
    <w:rsid w:val="00DB226D"/>
    <w:rsid w:val="00DB288F"/>
    <w:rsid w:val="00DB2B61"/>
    <w:rsid w:val="00DB2C26"/>
    <w:rsid w:val="00DB45E8"/>
    <w:rsid w:val="00DB4BFC"/>
    <w:rsid w:val="00DB4D59"/>
    <w:rsid w:val="00DB4D61"/>
    <w:rsid w:val="00DB6E70"/>
    <w:rsid w:val="00DB7B46"/>
    <w:rsid w:val="00DB7BC0"/>
    <w:rsid w:val="00DC0056"/>
    <w:rsid w:val="00DC0095"/>
    <w:rsid w:val="00DC01FF"/>
    <w:rsid w:val="00DC077D"/>
    <w:rsid w:val="00DC0B2F"/>
    <w:rsid w:val="00DC148C"/>
    <w:rsid w:val="00DC1A7B"/>
    <w:rsid w:val="00DC287B"/>
    <w:rsid w:val="00DC3556"/>
    <w:rsid w:val="00DC4499"/>
    <w:rsid w:val="00DC47C2"/>
    <w:rsid w:val="00DC4FBE"/>
    <w:rsid w:val="00DC5556"/>
    <w:rsid w:val="00DC67A4"/>
    <w:rsid w:val="00DC7BA9"/>
    <w:rsid w:val="00DC7CA1"/>
    <w:rsid w:val="00DD0075"/>
    <w:rsid w:val="00DD00D3"/>
    <w:rsid w:val="00DD0A05"/>
    <w:rsid w:val="00DD20C6"/>
    <w:rsid w:val="00DD5E81"/>
    <w:rsid w:val="00DD5ED0"/>
    <w:rsid w:val="00DD7EF2"/>
    <w:rsid w:val="00DE23FF"/>
    <w:rsid w:val="00DE5247"/>
    <w:rsid w:val="00DE55C8"/>
    <w:rsid w:val="00DE6631"/>
    <w:rsid w:val="00DE6636"/>
    <w:rsid w:val="00DE7114"/>
    <w:rsid w:val="00DF29A9"/>
    <w:rsid w:val="00DF2A8B"/>
    <w:rsid w:val="00DF37F6"/>
    <w:rsid w:val="00DF593D"/>
    <w:rsid w:val="00DF780E"/>
    <w:rsid w:val="00E00012"/>
    <w:rsid w:val="00E00151"/>
    <w:rsid w:val="00E0267D"/>
    <w:rsid w:val="00E02C8D"/>
    <w:rsid w:val="00E051B6"/>
    <w:rsid w:val="00E075CE"/>
    <w:rsid w:val="00E1006D"/>
    <w:rsid w:val="00E10FEE"/>
    <w:rsid w:val="00E11BE8"/>
    <w:rsid w:val="00E12C9A"/>
    <w:rsid w:val="00E14207"/>
    <w:rsid w:val="00E15A4E"/>
    <w:rsid w:val="00E17553"/>
    <w:rsid w:val="00E21290"/>
    <w:rsid w:val="00E213D5"/>
    <w:rsid w:val="00E22376"/>
    <w:rsid w:val="00E24BA7"/>
    <w:rsid w:val="00E26D97"/>
    <w:rsid w:val="00E26EF8"/>
    <w:rsid w:val="00E27C3E"/>
    <w:rsid w:val="00E308B0"/>
    <w:rsid w:val="00E3099F"/>
    <w:rsid w:val="00E31939"/>
    <w:rsid w:val="00E33186"/>
    <w:rsid w:val="00E333B8"/>
    <w:rsid w:val="00E33DB5"/>
    <w:rsid w:val="00E35A23"/>
    <w:rsid w:val="00E35B24"/>
    <w:rsid w:val="00E370FE"/>
    <w:rsid w:val="00E407D1"/>
    <w:rsid w:val="00E41A3D"/>
    <w:rsid w:val="00E42C81"/>
    <w:rsid w:val="00E435AC"/>
    <w:rsid w:val="00E4422A"/>
    <w:rsid w:val="00E462F3"/>
    <w:rsid w:val="00E47D1C"/>
    <w:rsid w:val="00E5138B"/>
    <w:rsid w:val="00E53158"/>
    <w:rsid w:val="00E55777"/>
    <w:rsid w:val="00E55BF5"/>
    <w:rsid w:val="00E55CAB"/>
    <w:rsid w:val="00E56304"/>
    <w:rsid w:val="00E60489"/>
    <w:rsid w:val="00E606B7"/>
    <w:rsid w:val="00E61FB5"/>
    <w:rsid w:val="00E64914"/>
    <w:rsid w:val="00E652AF"/>
    <w:rsid w:val="00E653BE"/>
    <w:rsid w:val="00E67248"/>
    <w:rsid w:val="00E703C7"/>
    <w:rsid w:val="00E71A8A"/>
    <w:rsid w:val="00E728DD"/>
    <w:rsid w:val="00E74262"/>
    <w:rsid w:val="00E747F1"/>
    <w:rsid w:val="00E748E5"/>
    <w:rsid w:val="00E8117D"/>
    <w:rsid w:val="00E81B0E"/>
    <w:rsid w:val="00E82864"/>
    <w:rsid w:val="00E841D8"/>
    <w:rsid w:val="00E84BF9"/>
    <w:rsid w:val="00E84D5C"/>
    <w:rsid w:val="00E86255"/>
    <w:rsid w:val="00E86442"/>
    <w:rsid w:val="00E86A44"/>
    <w:rsid w:val="00E86B4C"/>
    <w:rsid w:val="00E86F20"/>
    <w:rsid w:val="00E90856"/>
    <w:rsid w:val="00E926E9"/>
    <w:rsid w:val="00E92D52"/>
    <w:rsid w:val="00E92E61"/>
    <w:rsid w:val="00E92F22"/>
    <w:rsid w:val="00E93BC0"/>
    <w:rsid w:val="00E97804"/>
    <w:rsid w:val="00E979BD"/>
    <w:rsid w:val="00E97B79"/>
    <w:rsid w:val="00EA09CD"/>
    <w:rsid w:val="00EA2F85"/>
    <w:rsid w:val="00EA41B3"/>
    <w:rsid w:val="00EA476D"/>
    <w:rsid w:val="00EA4E56"/>
    <w:rsid w:val="00EA6A53"/>
    <w:rsid w:val="00EA6DAD"/>
    <w:rsid w:val="00EA7E3E"/>
    <w:rsid w:val="00EB0D31"/>
    <w:rsid w:val="00EB14A0"/>
    <w:rsid w:val="00EB1B10"/>
    <w:rsid w:val="00EB29EE"/>
    <w:rsid w:val="00EB64CC"/>
    <w:rsid w:val="00EB68F9"/>
    <w:rsid w:val="00EB6C5B"/>
    <w:rsid w:val="00EC2109"/>
    <w:rsid w:val="00EC33EB"/>
    <w:rsid w:val="00EC38B5"/>
    <w:rsid w:val="00EC3C36"/>
    <w:rsid w:val="00EC47E9"/>
    <w:rsid w:val="00EC5225"/>
    <w:rsid w:val="00EC69A2"/>
    <w:rsid w:val="00ED09A3"/>
    <w:rsid w:val="00ED2481"/>
    <w:rsid w:val="00ED2666"/>
    <w:rsid w:val="00ED2F2E"/>
    <w:rsid w:val="00ED5B0D"/>
    <w:rsid w:val="00ED6071"/>
    <w:rsid w:val="00ED6EA6"/>
    <w:rsid w:val="00ED7715"/>
    <w:rsid w:val="00EE0336"/>
    <w:rsid w:val="00EE1809"/>
    <w:rsid w:val="00EE3CC3"/>
    <w:rsid w:val="00EE4264"/>
    <w:rsid w:val="00EE4A34"/>
    <w:rsid w:val="00EE4CDE"/>
    <w:rsid w:val="00EE5227"/>
    <w:rsid w:val="00EE5EB2"/>
    <w:rsid w:val="00EE73FE"/>
    <w:rsid w:val="00EF1C43"/>
    <w:rsid w:val="00EF249F"/>
    <w:rsid w:val="00EF2FA0"/>
    <w:rsid w:val="00EF312C"/>
    <w:rsid w:val="00EF3239"/>
    <w:rsid w:val="00EF411F"/>
    <w:rsid w:val="00EF44E9"/>
    <w:rsid w:val="00EF557B"/>
    <w:rsid w:val="00EF6766"/>
    <w:rsid w:val="00F013D2"/>
    <w:rsid w:val="00F01417"/>
    <w:rsid w:val="00F02280"/>
    <w:rsid w:val="00F02D14"/>
    <w:rsid w:val="00F032BA"/>
    <w:rsid w:val="00F05A33"/>
    <w:rsid w:val="00F0607F"/>
    <w:rsid w:val="00F105F5"/>
    <w:rsid w:val="00F11EF3"/>
    <w:rsid w:val="00F12231"/>
    <w:rsid w:val="00F12281"/>
    <w:rsid w:val="00F12B10"/>
    <w:rsid w:val="00F13C0E"/>
    <w:rsid w:val="00F14D28"/>
    <w:rsid w:val="00F2121A"/>
    <w:rsid w:val="00F2253D"/>
    <w:rsid w:val="00F2277B"/>
    <w:rsid w:val="00F22A3C"/>
    <w:rsid w:val="00F2305A"/>
    <w:rsid w:val="00F23147"/>
    <w:rsid w:val="00F23E81"/>
    <w:rsid w:val="00F3301B"/>
    <w:rsid w:val="00F33269"/>
    <w:rsid w:val="00F34EB1"/>
    <w:rsid w:val="00F40019"/>
    <w:rsid w:val="00F406C0"/>
    <w:rsid w:val="00F41E49"/>
    <w:rsid w:val="00F421CF"/>
    <w:rsid w:val="00F42CC6"/>
    <w:rsid w:val="00F42EB4"/>
    <w:rsid w:val="00F453ED"/>
    <w:rsid w:val="00F5031C"/>
    <w:rsid w:val="00F56001"/>
    <w:rsid w:val="00F60B92"/>
    <w:rsid w:val="00F62F28"/>
    <w:rsid w:val="00F72C6B"/>
    <w:rsid w:val="00F73A8B"/>
    <w:rsid w:val="00F73D11"/>
    <w:rsid w:val="00F74CA9"/>
    <w:rsid w:val="00F74F37"/>
    <w:rsid w:val="00F75551"/>
    <w:rsid w:val="00F75C5B"/>
    <w:rsid w:val="00F809F4"/>
    <w:rsid w:val="00F82532"/>
    <w:rsid w:val="00F829E9"/>
    <w:rsid w:val="00F838EA"/>
    <w:rsid w:val="00F83A67"/>
    <w:rsid w:val="00F862B6"/>
    <w:rsid w:val="00F900F0"/>
    <w:rsid w:val="00F919E9"/>
    <w:rsid w:val="00F9241C"/>
    <w:rsid w:val="00F92B26"/>
    <w:rsid w:val="00F941CD"/>
    <w:rsid w:val="00F94955"/>
    <w:rsid w:val="00F95C51"/>
    <w:rsid w:val="00F971D3"/>
    <w:rsid w:val="00F978FA"/>
    <w:rsid w:val="00FA061B"/>
    <w:rsid w:val="00FA1DBE"/>
    <w:rsid w:val="00FA2203"/>
    <w:rsid w:val="00FA3133"/>
    <w:rsid w:val="00FA352E"/>
    <w:rsid w:val="00FA4519"/>
    <w:rsid w:val="00FA5BB6"/>
    <w:rsid w:val="00FA5D48"/>
    <w:rsid w:val="00FA74CA"/>
    <w:rsid w:val="00FB04D3"/>
    <w:rsid w:val="00FB2745"/>
    <w:rsid w:val="00FB6695"/>
    <w:rsid w:val="00FB6C42"/>
    <w:rsid w:val="00FB7D1D"/>
    <w:rsid w:val="00FC050F"/>
    <w:rsid w:val="00FC10A3"/>
    <w:rsid w:val="00FC21E5"/>
    <w:rsid w:val="00FC2238"/>
    <w:rsid w:val="00FC2833"/>
    <w:rsid w:val="00FC2BD5"/>
    <w:rsid w:val="00FC2E52"/>
    <w:rsid w:val="00FC4505"/>
    <w:rsid w:val="00FC52D3"/>
    <w:rsid w:val="00FC6779"/>
    <w:rsid w:val="00FC73E4"/>
    <w:rsid w:val="00FC7780"/>
    <w:rsid w:val="00FC78B4"/>
    <w:rsid w:val="00FC7C65"/>
    <w:rsid w:val="00FD03CE"/>
    <w:rsid w:val="00FD31EE"/>
    <w:rsid w:val="00FD5103"/>
    <w:rsid w:val="00FD5EC6"/>
    <w:rsid w:val="00FD6221"/>
    <w:rsid w:val="00FD65CF"/>
    <w:rsid w:val="00FD6FE7"/>
    <w:rsid w:val="00FD7C13"/>
    <w:rsid w:val="00FE0E1B"/>
    <w:rsid w:val="00FE1303"/>
    <w:rsid w:val="00FE2F04"/>
    <w:rsid w:val="00FE421C"/>
    <w:rsid w:val="00FE7024"/>
    <w:rsid w:val="00FF00F9"/>
    <w:rsid w:val="00FF0730"/>
    <w:rsid w:val="00FF1CC6"/>
    <w:rsid w:val="00FF2686"/>
    <w:rsid w:val="00FF2898"/>
    <w:rsid w:val="00FF348A"/>
    <w:rsid w:val="00FF6104"/>
    <w:rsid w:val="00FF72AA"/>
    <w:rsid w:val="00FF7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A9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link w:val="Heading1Char"/>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363F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D363F0"/>
    <w:rPr>
      <w:rFonts w:ascii="Lucida Grande" w:eastAsia="Arial" w:hAnsi="Lucida Grande" w:cs="Lucida Grande"/>
      <w:color w:val="000000"/>
      <w:sz w:val="18"/>
      <w:szCs w:val="18"/>
    </w:rPr>
  </w:style>
  <w:style w:type="paragraph" w:styleId="NormalWeb">
    <w:name w:val="Normal (Web)"/>
    <w:basedOn w:val="Normal"/>
    <w:uiPriority w:val="99"/>
    <w:unhideWhenUsed/>
    <w:rsid w:val="00ED5B0D"/>
    <w:pPr>
      <w:spacing w:before="100" w:beforeAutospacing="1" w:after="100" w:afterAutospacing="1" w:line="240" w:lineRule="auto"/>
    </w:pPr>
    <w:rPr>
      <w:rFonts w:ascii="Times" w:eastAsiaTheme="minorEastAsia" w:hAnsi="Times" w:cs="Times New Roman"/>
      <w:color w:val="auto"/>
      <w:sz w:val="20"/>
      <w:szCs w:val="20"/>
    </w:rPr>
  </w:style>
  <w:style w:type="paragraph" w:styleId="ListParagraph">
    <w:name w:val="List Paragraph"/>
    <w:basedOn w:val="Normal"/>
    <w:uiPriority w:val="72"/>
    <w:qFormat/>
    <w:rsid w:val="00D2032F"/>
    <w:pPr>
      <w:ind w:left="720"/>
      <w:contextualSpacing/>
    </w:pPr>
  </w:style>
  <w:style w:type="table" w:styleId="TableGrid">
    <w:name w:val="Table Grid"/>
    <w:basedOn w:val="TableNormal"/>
    <w:rsid w:val="00282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
    <w:name w:val="ans"/>
    <w:basedOn w:val="Normal"/>
    <w:qFormat/>
    <w:rsid w:val="00F73D11"/>
    <w:rPr>
      <w:i/>
      <w:iCs/>
      <w:vanish/>
      <w:color w:val="FF0000"/>
    </w:rPr>
  </w:style>
  <w:style w:type="character" w:styleId="PlaceholderText">
    <w:name w:val="Placeholder Text"/>
    <w:basedOn w:val="DefaultParagraphFont"/>
    <w:uiPriority w:val="67"/>
    <w:rsid w:val="006309DF"/>
    <w:rPr>
      <w:color w:val="808080"/>
    </w:rPr>
  </w:style>
  <w:style w:type="paragraph" w:styleId="Header">
    <w:name w:val="header"/>
    <w:basedOn w:val="Normal"/>
    <w:link w:val="HeaderChar"/>
    <w:rsid w:val="00A448EA"/>
    <w:pPr>
      <w:tabs>
        <w:tab w:val="center" w:pos="4320"/>
        <w:tab w:val="right" w:pos="8640"/>
      </w:tabs>
      <w:spacing w:line="240" w:lineRule="auto"/>
    </w:pPr>
  </w:style>
  <w:style w:type="character" w:customStyle="1" w:styleId="HeaderChar">
    <w:name w:val="Header Char"/>
    <w:basedOn w:val="DefaultParagraphFont"/>
    <w:link w:val="Header"/>
    <w:rsid w:val="00A448EA"/>
    <w:rPr>
      <w:rFonts w:ascii="Arial" w:eastAsia="Arial" w:hAnsi="Arial" w:cs="Arial"/>
      <w:color w:val="000000"/>
      <w:sz w:val="22"/>
      <w:szCs w:val="22"/>
    </w:rPr>
  </w:style>
  <w:style w:type="paragraph" w:styleId="Footer">
    <w:name w:val="footer"/>
    <w:basedOn w:val="Normal"/>
    <w:link w:val="FooterChar"/>
    <w:rsid w:val="00A448EA"/>
    <w:pPr>
      <w:tabs>
        <w:tab w:val="center" w:pos="4320"/>
        <w:tab w:val="right" w:pos="8640"/>
      </w:tabs>
      <w:spacing w:line="240" w:lineRule="auto"/>
    </w:pPr>
  </w:style>
  <w:style w:type="character" w:customStyle="1" w:styleId="FooterChar">
    <w:name w:val="Footer Char"/>
    <w:basedOn w:val="DefaultParagraphFont"/>
    <w:link w:val="Footer"/>
    <w:rsid w:val="00A448EA"/>
    <w:rPr>
      <w:rFonts w:ascii="Arial" w:eastAsia="Arial" w:hAnsi="Arial" w:cs="Arial"/>
      <w:color w:val="000000"/>
      <w:sz w:val="22"/>
      <w:szCs w:val="22"/>
    </w:rPr>
  </w:style>
  <w:style w:type="paragraph" w:styleId="DocumentMap">
    <w:name w:val="Document Map"/>
    <w:basedOn w:val="Normal"/>
    <w:link w:val="DocumentMapChar"/>
    <w:rsid w:val="000525FF"/>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rsid w:val="000525FF"/>
    <w:rPr>
      <w:rFonts w:ascii="Lucida Grande" w:eastAsia="Arial" w:hAnsi="Lucida Grande" w:cs="Lucida Grande"/>
      <w:color w:val="000000"/>
      <w:sz w:val="24"/>
      <w:szCs w:val="24"/>
    </w:rPr>
  </w:style>
  <w:style w:type="paragraph" w:customStyle="1" w:styleId="code">
    <w:name w:val="code"/>
    <w:basedOn w:val="Normal"/>
    <w:rsid w:val="004D49A1"/>
    <w:pPr>
      <w:widowControl w:val="0"/>
      <w:autoSpaceDE w:val="0"/>
      <w:autoSpaceDN w:val="0"/>
      <w:adjustRightInd w:val="0"/>
      <w:spacing w:line="240" w:lineRule="auto"/>
      <w:jc w:val="center"/>
    </w:pPr>
  </w:style>
  <w:style w:type="paragraph" w:customStyle="1" w:styleId="Body">
    <w:name w:val="Body"/>
    <w:rsid w:val="00033D6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Heading1Char">
    <w:name w:val="Heading 1 Char"/>
    <w:basedOn w:val="DefaultParagraphFont"/>
    <w:link w:val="Heading1"/>
    <w:rsid w:val="00817BBF"/>
    <w:rPr>
      <w:rFonts w:ascii="Arial" w:eastAsia="Arial" w:hAnsi="Arial" w:cs="Arial"/>
      <w:b/>
      <w:bCs/>
      <w:color w:val="000000"/>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link w:val="Heading1Char"/>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363F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D363F0"/>
    <w:rPr>
      <w:rFonts w:ascii="Lucida Grande" w:eastAsia="Arial" w:hAnsi="Lucida Grande" w:cs="Lucida Grande"/>
      <w:color w:val="000000"/>
      <w:sz w:val="18"/>
      <w:szCs w:val="18"/>
    </w:rPr>
  </w:style>
  <w:style w:type="paragraph" w:styleId="NormalWeb">
    <w:name w:val="Normal (Web)"/>
    <w:basedOn w:val="Normal"/>
    <w:uiPriority w:val="99"/>
    <w:unhideWhenUsed/>
    <w:rsid w:val="00ED5B0D"/>
    <w:pPr>
      <w:spacing w:before="100" w:beforeAutospacing="1" w:after="100" w:afterAutospacing="1" w:line="240" w:lineRule="auto"/>
    </w:pPr>
    <w:rPr>
      <w:rFonts w:ascii="Times" w:eastAsiaTheme="minorEastAsia" w:hAnsi="Times" w:cs="Times New Roman"/>
      <w:color w:val="auto"/>
      <w:sz w:val="20"/>
      <w:szCs w:val="20"/>
    </w:rPr>
  </w:style>
  <w:style w:type="paragraph" w:styleId="ListParagraph">
    <w:name w:val="List Paragraph"/>
    <w:basedOn w:val="Normal"/>
    <w:uiPriority w:val="72"/>
    <w:qFormat/>
    <w:rsid w:val="00D2032F"/>
    <w:pPr>
      <w:ind w:left="720"/>
      <w:contextualSpacing/>
    </w:pPr>
  </w:style>
  <w:style w:type="table" w:styleId="TableGrid">
    <w:name w:val="Table Grid"/>
    <w:basedOn w:val="TableNormal"/>
    <w:rsid w:val="00282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
    <w:name w:val="ans"/>
    <w:basedOn w:val="Normal"/>
    <w:qFormat/>
    <w:rsid w:val="00F73D11"/>
    <w:rPr>
      <w:i/>
      <w:iCs/>
      <w:vanish/>
      <w:color w:val="FF0000"/>
    </w:rPr>
  </w:style>
  <w:style w:type="character" w:styleId="PlaceholderText">
    <w:name w:val="Placeholder Text"/>
    <w:basedOn w:val="DefaultParagraphFont"/>
    <w:uiPriority w:val="67"/>
    <w:rsid w:val="006309DF"/>
    <w:rPr>
      <w:color w:val="808080"/>
    </w:rPr>
  </w:style>
  <w:style w:type="paragraph" w:styleId="Header">
    <w:name w:val="header"/>
    <w:basedOn w:val="Normal"/>
    <w:link w:val="HeaderChar"/>
    <w:rsid w:val="00A448EA"/>
    <w:pPr>
      <w:tabs>
        <w:tab w:val="center" w:pos="4320"/>
        <w:tab w:val="right" w:pos="8640"/>
      </w:tabs>
      <w:spacing w:line="240" w:lineRule="auto"/>
    </w:pPr>
  </w:style>
  <w:style w:type="character" w:customStyle="1" w:styleId="HeaderChar">
    <w:name w:val="Header Char"/>
    <w:basedOn w:val="DefaultParagraphFont"/>
    <w:link w:val="Header"/>
    <w:rsid w:val="00A448EA"/>
    <w:rPr>
      <w:rFonts w:ascii="Arial" w:eastAsia="Arial" w:hAnsi="Arial" w:cs="Arial"/>
      <w:color w:val="000000"/>
      <w:sz w:val="22"/>
      <w:szCs w:val="22"/>
    </w:rPr>
  </w:style>
  <w:style w:type="paragraph" w:styleId="Footer">
    <w:name w:val="footer"/>
    <w:basedOn w:val="Normal"/>
    <w:link w:val="FooterChar"/>
    <w:rsid w:val="00A448EA"/>
    <w:pPr>
      <w:tabs>
        <w:tab w:val="center" w:pos="4320"/>
        <w:tab w:val="right" w:pos="8640"/>
      </w:tabs>
      <w:spacing w:line="240" w:lineRule="auto"/>
    </w:pPr>
  </w:style>
  <w:style w:type="character" w:customStyle="1" w:styleId="FooterChar">
    <w:name w:val="Footer Char"/>
    <w:basedOn w:val="DefaultParagraphFont"/>
    <w:link w:val="Footer"/>
    <w:rsid w:val="00A448EA"/>
    <w:rPr>
      <w:rFonts w:ascii="Arial" w:eastAsia="Arial" w:hAnsi="Arial" w:cs="Arial"/>
      <w:color w:val="000000"/>
      <w:sz w:val="22"/>
      <w:szCs w:val="22"/>
    </w:rPr>
  </w:style>
  <w:style w:type="paragraph" w:styleId="DocumentMap">
    <w:name w:val="Document Map"/>
    <w:basedOn w:val="Normal"/>
    <w:link w:val="DocumentMapChar"/>
    <w:rsid w:val="000525FF"/>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rsid w:val="000525FF"/>
    <w:rPr>
      <w:rFonts w:ascii="Lucida Grande" w:eastAsia="Arial" w:hAnsi="Lucida Grande" w:cs="Lucida Grande"/>
      <w:color w:val="000000"/>
      <w:sz w:val="24"/>
      <w:szCs w:val="24"/>
    </w:rPr>
  </w:style>
  <w:style w:type="paragraph" w:customStyle="1" w:styleId="code">
    <w:name w:val="code"/>
    <w:basedOn w:val="Normal"/>
    <w:rsid w:val="004D49A1"/>
    <w:pPr>
      <w:widowControl w:val="0"/>
      <w:autoSpaceDE w:val="0"/>
      <w:autoSpaceDN w:val="0"/>
      <w:adjustRightInd w:val="0"/>
      <w:spacing w:line="240" w:lineRule="auto"/>
      <w:jc w:val="center"/>
    </w:pPr>
  </w:style>
  <w:style w:type="paragraph" w:customStyle="1" w:styleId="Body">
    <w:name w:val="Body"/>
    <w:rsid w:val="00033D6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Heading1Char">
    <w:name w:val="Heading 1 Char"/>
    <w:basedOn w:val="DefaultParagraphFont"/>
    <w:link w:val="Heading1"/>
    <w:rsid w:val="00817BBF"/>
    <w:rPr>
      <w:rFonts w:ascii="Arial" w:eastAsia="Arial" w:hAnsi="Arial" w:cs="Arial"/>
      <w:b/>
      <w:bCs/>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568576">
      <w:bodyDiv w:val="1"/>
      <w:marLeft w:val="0"/>
      <w:marRight w:val="0"/>
      <w:marTop w:val="0"/>
      <w:marBottom w:val="0"/>
      <w:divBdr>
        <w:top w:val="none" w:sz="0" w:space="0" w:color="auto"/>
        <w:left w:val="none" w:sz="0" w:space="0" w:color="auto"/>
        <w:bottom w:val="none" w:sz="0" w:space="0" w:color="auto"/>
        <w:right w:val="none" w:sz="0" w:space="0" w:color="auto"/>
      </w:divBdr>
      <w:divsChild>
        <w:div w:id="1052460674">
          <w:marLeft w:val="-975"/>
          <w:marRight w:val="0"/>
          <w:marTop w:val="0"/>
          <w:marBottom w:val="0"/>
          <w:divBdr>
            <w:top w:val="none" w:sz="0" w:space="0" w:color="auto"/>
            <w:left w:val="none" w:sz="0" w:space="0" w:color="auto"/>
            <w:bottom w:val="none" w:sz="0" w:space="0" w:color="auto"/>
            <w:right w:val="none" w:sz="0" w:space="0" w:color="auto"/>
          </w:divBdr>
        </w:div>
      </w:divsChild>
    </w:div>
    <w:div w:id="1753045155">
      <w:bodyDiv w:val="1"/>
      <w:marLeft w:val="0"/>
      <w:marRight w:val="0"/>
      <w:marTop w:val="0"/>
      <w:marBottom w:val="0"/>
      <w:divBdr>
        <w:top w:val="none" w:sz="0" w:space="0" w:color="auto"/>
        <w:left w:val="none" w:sz="0" w:space="0" w:color="auto"/>
        <w:bottom w:val="none" w:sz="0" w:space="0" w:color="auto"/>
        <w:right w:val="none" w:sz="0" w:space="0" w:color="auto"/>
      </w:divBdr>
      <w:divsChild>
        <w:div w:id="1657421254">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78BE5-6EF0-BC44-B38C-F76388647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897</Words>
  <Characters>5113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Garcia</dc:creator>
  <cp:keywords/>
  <cp:lastModifiedBy>Michael Ball</cp:lastModifiedBy>
  <cp:revision>33</cp:revision>
  <cp:lastPrinted>2014-02-18T16:57:00Z</cp:lastPrinted>
  <dcterms:created xsi:type="dcterms:W3CDTF">2014-10-01T05:24:00Z</dcterms:created>
  <dcterms:modified xsi:type="dcterms:W3CDTF">2014-10-01T11:23:00Z</dcterms:modified>
</cp:coreProperties>
</file>